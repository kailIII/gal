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B6" w:rsidRDefault="00DC4001">
      <w:pPr>
        <w:pStyle w:val="Espaocapa"/>
      </w:pPr>
    </w:p>
    <w:p w:rsidR="007352EE" w:rsidRDefault="007352EE">
      <w:pPr>
        <w:pStyle w:val="Espaocapa"/>
      </w:pPr>
    </w:p>
    <w:p w:rsidR="007352EE" w:rsidRDefault="007352EE">
      <w:pPr>
        <w:pStyle w:val="Espaocapa"/>
      </w:pPr>
    </w:p>
    <w:p w:rsidR="007352EE" w:rsidRDefault="007352EE">
      <w:pPr>
        <w:pStyle w:val="Espaocapa"/>
      </w:pPr>
    </w:p>
    <w:p w:rsidR="002355B6" w:rsidRDefault="00DC4001">
      <w:pPr>
        <w:pStyle w:val="Espaocapa"/>
      </w:pPr>
      <w:bookmarkStart w:id="0" w:name="_Ref89052436"/>
      <w:bookmarkEnd w:id="0"/>
    </w:p>
    <w:p w:rsidR="002355B6" w:rsidRDefault="007352EE">
      <w:pPr>
        <w:pStyle w:val="Espaocapa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1683385</wp:posOffset>
            </wp:positionH>
            <wp:positionV relativeFrom="margin">
              <wp:posOffset>1825625</wp:posOffset>
            </wp:positionV>
            <wp:extent cx="2177415" cy="1600200"/>
            <wp:effectExtent l="19050" t="0" r="0" b="0"/>
            <wp:wrapSquare wrapText="bothSides"/>
            <wp:docPr id="6" name="Imagem 1" descr="Nova-Logomarca-U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Nova-Logomarca-UF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5B6" w:rsidRDefault="00DC4001">
      <w:pPr>
        <w:pStyle w:val="Espaocapa"/>
        <w:rPr>
          <w:sz w:val="72"/>
          <w:shd w:val="clear" w:color="auto" w:fill="FF0000"/>
        </w:rPr>
      </w:pPr>
    </w:p>
    <w:p w:rsidR="002355B6" w:rsidRDefault="00DC4001">
      <w:pPr>
        <w:pStyle w:val="Espaocapa"/>
        <w:rPr>
          <w:sz w:val="72"/>
          <w:shd w:val="clear" w:color="auto" w:fill="FF0000"/>
        </w:rPr>
      </w:pPr>
    </w:p>
    <w:p w:rsidR="002355B6" w:rsidRDefault="00DC4001">
      <w:pPr>
        <w:pStyle w:val="Espaocapa"/>
      </w:pPr>
    </w:p>
    <w:p w:rsidR="007352EE" w:rsidRDefault="00D23062">
      <w:pPr>
        <w:pStyle w:val="campo1"/>
        <w:rPr>
          <w:rFonts w:eastAsia="Arial"/>
        </w:rPr>
      </w:pPr>
      <w:r>
        <w:rPr>
          <w:rFonts w:eastAsia="Arial"/>
        </w:rPr>
        <w:t xml:space="preserve">  </w:t>
      </w:r>
    </w:p>
    <w:p w:rsidR="002355B6" w:rsidRDefault="00D23062">
      <w:pPr>
        <w:pStyle w:val="campo1"/>
      </w:pPr>
      <w:r>
        <w:rPr>
          <w:rFonts w:eastAsia="Arial"/>
        </w:rPr>
        <w:t xml:space="preserve"> </w:t>
      </w:r>
      <w:r w:rsidR="007352EE">
        <w:rPr>
          <w:rFonts w:eastAsia="Arial"/>
        </w:rPr>
        <w:t>plano de gerenciamento de configur</w:t>
      </w:r>
      <w:r>
        <w:t>ação</w:t>
      </w:r>
    </w:p>
    <w:p w:rsidR="002355B6" w:rsidRDefault="00DC4001" w:rsidP="007352EE">
      <w:pPr>
        <w:pStyle w:val="Espaocapa"/>
        <w:jc w:val="both"/>
      </w:pPr>
    </w:p>
    <w:p w:rsidR="002355B6" w:rsidRDefault="007352EE">
      <w:pPr>
        <w:ind w:firstLine="0"/>
        <w:jc w:val="center"/>
        <w:rPr>
          <w:rFonts w:eastAsia="Arial"/>
          <w:b/>
          <w:sz w:val="40"/>
        </w:rPr>
      </w:pPr>
      <w:r>
        <w:rPr>
          <w:b/>
          <w:sz w:val="40"/>
        </w:rPr>
        <w:t>&lt;Nome do Projeto&gt;</w:t>
      </w:r>
      <w:r w:rsidR="00D23062">
        <w:rPr>
          <w:rFonts w:eastAsia="Arial"/>
          <w:b/>
          <w:sz w:val="40"/>
        </w:rPr>
        <w:t xml:space="preserve"> – </w:t>
      </w:r>
      <w:r>
        <w:rPr>
          <w:b/>
          <w:sz w:val="40"/>
        </w:rPr>
        <w:t>&lt;Sistema X&gt;</w:t>
      </w:r>
      <w:r w:rsidR="00D23062">
        <w:rPr>
          <w:rFonts w:eastAsia="Arial"/>
          <w:b/>
          <w:sz w:val="40"/>
        </w:rPr>
        <w:t xml:space="preserve"> </w:t>
      </w:r>
    </w:p>
    <w:p w:rsidR="007352EE" w:rsidRPr="007352EE" w:rsidRDefault="00D23062" w:rsidP="007352EE">
      <w:pPr>
        <w:pStyle w:val="campo1"/>
        <w:rPr>
          <w:rFonts w:eastAsia="Arial"/>
          <w:bCs/>
          <w:caps w:val="0"/>
          <w:sz w:val="10"/>
          <w:szCs w:val="10"/>
        </w:rPr>
      </w:pPr>
      <w:r>
        <w:rPr>
          <w:rFonts w:eastAsia="Arial"/>
          <w:bCs/>
          <w:caps w:val="0"/>
          <w:sz w:val="10"/>
          <w:szCs w:val="10"/>
        </w:rPr>
        <w:t xml:space="preserve">   </w:t>
      </w:r>
    </w:p>
    <w:p w:rsidR="007352EE" w:rsidRDefault="007352EE">
      <w:pPr>
        <w:jc w:val="right"/>
        <w:rPr>
          <w:b/>
          <w:caps/>
          <w:sz w:val="28"/>
        </w:rPr>
      </w:pPr>
    </w:p>
    <w:p w:rsidR="007352EE" w:rsidRDefault="007352EE">
      <w:pPr>
        <w:jc w:val="right"/>
        <w:rPr>
          <w:b/>
          <w:caps/>
          <w:sz w:val="28"/>
        </w:rPr>
      </w:pPr>
    </w:p>
    <w:p w:rsidR="007352EE" w:rsidRDefault="007352EE">
      <w:pPr>
        <w:jc w:val="right"/>
        <w:rPr>
          <w:b/>
          <w:caps/>
          <w:sz w:val="28"/>
        </w:rPr>
      </w:pPr>
    </w:p>
    <w:p w:rsidR="007352EE" w:rsidRDefault="007352EE" w:rsidP="007352EE">
      <w:pPr>
        <w:ind w:firstLine="0"/>
        <w:rPr>
          <w:b/>
          <w:caps/>
          <w:sz w:val="28"/>
        </w:rPr>
      </w:pPr>
    </w:p>
    <w:p w:rsidR="007352EE" w:rsidRDefault="007352EE">
      <w:pPr>
        <w:jc w:val="right"/>
        <w:rPr>
          <w:b/>
          <w:caps/>
          <w:sz w:val="28"/>
        </w:rPr>
      </w:pPr>
    </w:p>
    <w:p w:rsidR="007352EE" w:rsidRDefault="007352EE">
      <w:pPr>
        <w:jc w:val="right"/>
        <w:rPr>
          <w:b/>
          <w:caps/>
          <w:sz w:val="28"/>
        </w:rPr>
      </w:pPr>
    </w:p>
    <w:p w:rsidR="007352EE" w:rsidRDefault="007352EE">
      <w:pPr>
        <w:jc w:val="right"/>
        <w:rPr>
          <w:b/>
          <w:caps/>
          <w:sz w:val="28"/>
        </w:rPr>
      </w:pPr>
    </w:p>
    <w:p w:rsidR="007352EE" w:rsidRDefault="007352EE">
      <w:pPr>
        <w:jc w:val="right"/>
        <w:rPr>
          <w:b/>
          <w:caps/>
          <w:sz w:val="28"/>
        </w:rPr>
      </w:pPr>
    </w:p>
    <w:p w:rsidR="002355B6" w:rsidRDefault="00D23062">
      <w:pPr>
        <w:jc w:val="right"/>
        <w:rPr>
          <w:b/>
          <w:caps/>
          <w:sz w:val="28"/>
        </w:rPr>
      </w:pPr>
      <w:r>
        <w:rPr>
          <w:b/>
          <w:caps/>
          <w:sz w:val="28"/>
        </w:rPr>
        <w:t>RESERVADO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140"/>
        <w:gridCol w:w="4801"/>
      </w:tblGrid>
      <w:tr w:rsidR="00736AAF">
        <w:trPr>
          <w:cantSplit/>
          <w:trHeight w:val="115"/>
        </w:trPr>
        <w:tc>
          <w:tcPr>
            <w:tcW w:w="8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55B6" w:rsidRPr="0091022F" w:rsidRDefault="00D23062" w:rsidP="00736AAF">
            <w:pPr>
              <w:snapToGrid w:val="0"/>
              <w:ind w:firstLine="0"/>
              <w:rPr>
                <w:sz w:val="18"/>
              </w:rPr>
            </w:pPr>
            <w:r w:rsidRPr="0091022F">
              <w:rPr>
                <w:b/>
                <w:sz w:val="18"/>
              </w:rPr>
              <w:t>Responsável</w:t>
            </w:r>
            <w:r w:rsidRPr="0091022F">
              <w:rPr>
                <w:sz w:val="18"/>
              </w:rPr>
              <w:t>:</w:t>
            </w:r>
            <w:r w:rsidRPr="0091022F">
              <w:rPr>
                <w:rFonts w:eastAsia="Arial"/>
                <w:sz w:val="18"/>
              </w:rPr>
              <w:t xml:space="preserve"> </w:t>
            </w:r>
            <w:r w:rsidRPr="008B1187">
              <w:rPr>
                <w:sz w:val="18"/>
              </w:rPr>
              <w:t xml:space="preserve">Enyo José T. </w:t>
            </w:r>
            <w:r w:rsidRPr="008B1187">
              <w:rPr>
                <w:sz w:val="18"/>
                <w:szCs w:val="16"/>
              </w:rPr>
              <w:t>Gonçalves</w:t>
            </w:r>
          </w:p>
        </w:tc>
      </w:tr>
      <w:tr w:rsidR="00736AAF">
        <w:trPr>
          <w:cantSplit/>
          <w:trHeight w:val="6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AAF" w:rsidRPr="0091022F" w:rsidRDefault="00736AAF">
            <w:pPr>
              <w:snapToGrid w:val="0"/>
              <w:ind w:firstLine="0"/>
              <w:jc w:val="left"/>
              <w:rPr>
                <w:rFonts w:eastAsia="Arial"/>
                <w:b/>
                <w:sz w:val="18"/>
                <w:lang w:val="es-ES_tradnl"/>
              </w:rPr>
            </w:pPr>
            <w:r w:rsidRPr="0091022F">
              <w:rPr>
                <w:b/>
                <w:sz w:val="18"/>
                <w:lang w:val="es-ES_tradnl"/>
              </w:rPr>
              <w:t>Elaborador(es):</w:t>
            </w:r>
            <w:r w:rsidRPr="0091022F">
              <w:rPr>
                <w:rFonts w:eastAsia="Arial"/>
                <w:b/>
                <w:sz w:val="18"/>
                <w:lang w:val="es-ES_tradnl"/>
              </w:rPr>
              <w:t xml:space="preserve">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AAF" w:rsidRPr="0091022F" w:rsidRDefault="00736AAF">
            <w:pPr>
              <w:snapToGrid w:val="0"/>
              <w:ind w:firstLine="0"/>
              <w:jc w:val="left"/>
              <w:rPr>
                <w:b/>
                <w:sz w:val="18"/>
              </w:rPr>
            </w:pPr>
            <w:r w:rsidRPr="0091022F">
              <w:rPr>
                <w:b/>
                <w:sz w:val="18"/>
              </w:rPr>
              <w:t>e-mail</w:t>
            </w:r>
          </w:p>
        </w:tc>
      </w:tr>
      <w:tr w:rsidR="00736AAF">
        <w:trPr>
          <w:cantSplit/>
          <w:trHeight w:val="24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AAF" w:rsidRPr="0091022F" w:rsidRDefault="007352EE">
            <w:pPr>
              <w:snapToGrid w:val="0"/>
              <w:ind w:firstLine="0"/>
              <w:rPr>
                <w:sz w:val="18"/>
              </w:rPr>
            </w:pPr>
            <w:r>
              <w:rPr>
                <w:sz w:val="18"/>
              </w:rPr>
              <w:t>Natasha da Silveira</w:t>
            </w:r>
            <w:r w:rsidR="00736AAF">
              <w:rPr>
                <w:sz w:val="18"/>
              </w:rPr>
              <w:t xml:space="preserve"> P</w:t>
            </w:r>
            <w:r>
              <w:rPr>
                <w:sz w:val="18"/>
              </w:rPr>
              <w:t>inheiro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AAF" w:rsidRPr="007352EE" w:rsidRDefault="007352EE">
            <w:pPr>
              <w:snapToGrid w:val="0"/>
              <w:ind w:firstLine="0"/>
              <w:rPr>
                <w:sz w:val="18"/>
                <w:szCs w:val="18"/>
              </w:rPr>
            </w:pPr>
            <w:r w:rsidRPr="007352EE">
              <w:rPr>
                <w:sz w:val="18"/>
                <w:szCs w:val="18"/>
                <w:shd w:val="clear" w:color="auto" w:fill="FFFFFF"/>
              </w:rPr>
              <w:t>natashasilveira.p@gmail.com</w:t>
            </w:r>
          </w:p>
        </w:tc>
      </w:tr>
    </w:tbl>
    <w:p w:rsidR="00736AAF" w:rsidRDefault="00736AAF" w:rsidP="00395B4B">
      <w:pPr>
        <w:ind w:firstLine="0"/>
        <w:sectPr w:rsidR="00736AAF">
          <w:headerReference w:type="first" r:id="rId9"/>
          <w:pgSz w:w="11906" w:h="16838"/>
          <w:pgMar w:top="1138" w:right="1310" w:bottom="1428" w:left="1699" w:header="706" w:footer="1138" w:gutter="0"/>
          <w:pgNumType w:start="1"/>
          <w:cols w:space="720"/>
          <w:titlePg/>
          <w:docGrid w:linePitch="360"/>
        </w:sectPr>
      </w:pPr>
    </w:p>
    <w:p w:rsidR="00395B4B" w:rsidRPr="00217508" w:rsidRDefault="00395B4B" w:rsidP="00217508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bookmarkStart w:id="1" w:name="_Ref475506020"/>
      <w:bookmarkStart w:id="2" w:name="_Toc218829462"/>
      <w:bookmarkStart w:id="3" w:name="_Toc353121051"/>
      <w:bookmarkStart w:id="4" w:name="_Toc353121088"/>
      <w:bookmarkStart w:id="5" w:name="_Toc353122228"/>
      <w:r w:rsidRPr="00217508">
        <w:rPr>
          <w:rFonts w:ascii="Arial" w:hAnsi="Arial" w:cs="Arial"/>
          <w:b/>
          <w:sz w:val="24"/>
          <w:szCs w:val="24"/>
        </w:rPr>
        <w:lastRenderedPageBreak/>
        <w:t>H</w:t>
      </w:r>
      <w:bookmarkEnd w:id="1"/>
      <w:bookmarkEnd w:id="2"/>
      <w:bookmarkEnd w:id="3"/>
      <w:bookmarkEnd w:id="4"/>
      <w:bookmarkEnd w:id="5"/>
      <w:r w:rsidR="00217508">
        <w:rPr>
          <w:rFonts w:ascii="Arial" w:hAnsi="Arial" w:cs="Arial"/>
          <w:b/>
          <w:sz w:val="24"/>
          <w:szCs w:val="24"/>
        </w:rPr>
        <w:t>ISTÓRICO</w:t>
      </w:r>
    </w:p>
    <w:p w:rsidR="00395B4B" w:rsidRPr="0091022F" w:rsidRDefault="00395B4B" w:rsidP="00217508">
      <w:pPr>
        <w:ind w:firstLine="0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70"/>
        <w:gridCol w:w="900"/>
        <w:gridCol w:w="2880"/>
        <w:gridCol w:w="3991"/>
      </w:tblGrid>
      <w:tr w:rsidR="00395B4B" w:rsidTr="00A838FF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5B4B" w:rsidRDefault="00395B4B" w:rsidP="00A838FF">
            <w:pPr>
              <w:pStyle w:val="CabecalhoTabela"/>
              <w:snapToGrid w:val="0"/>
            </w:pPr>
            <w:r>
              <w:t>Data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5B4B" w:rsidRDefault="00395B4B" w:rsidP="00A838FF">
            <w:pPr>
              <w:pStyle w:val="CabecalhoTabela"/>
              <w:snapToGrid w:val="0"/>
            </w:pPr>
            <w:r>
              <w:t>Versão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5B4B" w:rsidRDefault="00395B4B" w:rsidP="00A838FF">
            <w:pPr>
              <w:pStyle w:val="CabecalhoTabela"/>
              <w:snapToGrid w:val="0"/>
            </w:pPr>
            <w:r>
              <w:t>Responsável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B4B" w:rsidRDefault="00395B4B" w:rsidP="00A838FF">
            <w:pPr>
              <w:pStyle w:val="CabecalhoTabela"/>
              <w:snapToGrid w:val="0"/>
            </w:pPr>
            <w:r>
              <w:t>Alteração</w:t>
            </w:r>
          </w:p>
        </w:tc>
      </w:tr>
      <w:tr w:rsidR="00395B4B" w:rsidTr="00A838FF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5B4B" w:rsidRPr="00395B4B" w:rsidRDefault="00395B4B" w:rsidP="00A838FF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  <w:r w:rsidRPr="00395B4B">
              <w:rPr>
                <w:rFonts w:cs="Arial"/>
                <w:lang w:val="pt-BR"/>
              </w:rPr>
              <w:t>15/02/2013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5B4B" w:rsidRPr="00395B4B" w:rsidRDefault="00395B4B" w:rsidP="00A838FF">
            <w:pPr>
              <w:pStyle w:val="Tabletext"/>
              <w:snapToGrid w:val="0"/>
              <w:ind w:left="34"/>
              <w:rPr>
                <w:rFonts w:cs="Arial"/>
                <w:lang w:val="pt-BR"/>
              </w:rPr>
            </w:pPr>
            <w:r w:rsidRPr="00395B4B">
              <w:rPr>
                <w:rFonts w:cs="Arial"/>
                <w:lang w:val="pt-BR"/>
              </w:rPr>
              <w:t>1.0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5B4B" w:rsidRPr="00395B4B" w:rsidRDefault="00395B4B" w:rsidP="00A838FF">
            <w:pPr>
              <w:pStyle w:val="Tabletext"/>
              <w:snapToGrid w:val="0"/>
              <w:ind w:left="34"/>
              <w:rPr>
                <w:rFonts w:cs="Arial"/>
                <w:lang w:val="pt-BR"/>
              </w:rPr>
            </w:pPr>
            <w:r w:rsidRPr="00395B4B">
              <w:rPr>
                <w:rFonts w:cs="Arial"/>
                <w:lang w:val="pt-BR"/>
              </w:rPr>
              <w:t xml:space="preserve">Versão inicial 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B4B" w:rsidRPr="00395B4B" w:rsidRDefault="00395B4B" w:rsidP="00A838FF">
            <w:pPr>
              <w:pStyle w:val="Tabletext"/>
              <w:snapToGrid w:val="0"/>
              <w:ind w:left="30"/>
              <w:rPr>
                <w:rFonts w:cs="Arial"/>
                <w:lang w:val="pt-BR"/>
              </w:rPr>
            </w:pPr>
            <w:r w:rsidRPr="00395B4B">
              <w:rPr>
                <w:rFonts w:cs="Arial"/>
                <w:lang w:val="pt-BR"/>
              </w:rPr>
              <w:t>Natasha da Silveira Pinheiro</w:t>
            </w:r>
          </w:p>
        </w:tc>
      </w:tr>
    </w:tbl>
    <w:p w:rsidR="00395B4B" w:rsidRDefault="00395B4B">
      <w:pPr>
        <w:suppressAutoHyphens w:val="0"/>
        <w:spacing w:before="0" w:after="0"/>
        <w:ind w:firstLine="0"/>
        <w:jc w:val="left"/>
        <w:rPr>
          <w:b/>
          <w:caps/>
          <w:kern w:val="1"/>
          <w:sz w:val="24"/>
        </w:rPr>
      </w:pPr>
    </w:p>
    <w:p w:rsidR="00736AAF" w:rsidRDefault="00736AAF">
      <w:pPr>
        <w:pStyle w:val="Ttulo10"/>
        <w:pageBreakBefore/>
        <w:spacing w:before="0" w:after="0"/>
        <w:sectPr w:rsidR="00736AA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8" w:right="1310" w:bottom="1138" w:left="1699" w:header="706" w:footer="720" w:gutter="0"/>
          <w:cols w:space="720"/>
          <w:docGrid w:linePitch="360"/>
        </w:sectPr>
      </w:pPr>
      <w:r>
        <w:lastRenderedPageBreak/>
        <w:t>ÍNDICE</w:t>
      </w:r>
    </w:p>
    <w:p w:rsidR="00217508" w:rsidRDefault="001B3011">
      <w:pPr>
        <w:pStyle w:val="Sumrio1"/>
        <w:rPr>
          <w:rFonts w:asciiTheme="minorHAnsi" w:eastAsiaTheme="minorEastAsia" w:hAnsiTheme="minorHAnsi" w:cstheme="minorBidi"/>
          <w:caps w:val="0"/>
          <w:noProof/>
          <w:szCs w:val="22"/>
        </w:rPr>
      </w:pPr>
      <w:r w:rsidRPr="001B3011">
        <w:lastRenderedPageBreak/>
        <w:fldChar w:fldCharType="begin"/>
      </w:r>
      <w:r w:rsidR="007E1A52">
        <w:instrText xml:space="preserve"> TOC \o "1-3" \h \z \u </w:instrText>
      </w:r>
      <w:r w:rsidRPr="001B3011">
        <w:fldChar w:fldCharType="separate"/>
      </w:r>
      <w:hyperlink w:anchor="_Toc353122228" w:history="1">
        <w:r w:rsidR="00217508" w:rsidRPr="008F6409">
          <w:rPr>
            <w:rStyle w:val="Hyperlink"/>
            <w:noProof/>
          </w:rPr>
          <w:t>Histórico</w:t>
        </w:r>
        <w:r w:rsidR="00217508">
          <w:rPr>
            <w:noProof/>
            <w:webHidden/>
          </w:rPr>
          <w:tab/>
        </w:r>
        <w:r w:rsidR="00217508">
          <w:rPr>
            <w:noProof/>
            <w:webHidden/>
          </w:rPr>
          <w:fldChar w:fldCharType="begin"/>
        </w:r>
        <w:r w:rsidR="00217508">
          <w:rPr>
            <w:noProof/>
            <w:webHidden/>
          </w:rPr>
          <w:instrText xml:space="preserve"> PAGEREF _Toc353122228 \h </w:instrText>
        </w:r>
        <w:r w:rsidR="00217508">
          <w:rPr>
            <w:noProof/>
            <w:webHidden/>
          </w:rPr>
        </w:r>
        <w:r w:rsidR="00217508">
          <w:rPr>
            <w:noProof/>
            <w:webHidden/>
          </w:rPr>
          <w:fldChar w:fldCharType="separate"/>
        </w:r>
        <w:r w:rsidR="00217508">
          <w:rPr>
            <w:noProof/>
            <w:webHidden/>
          </w:rPr>
          <w:t>2</w:t>
        </w:r>
        <w:r w:rsidR="00217508"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1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353122229" w:history="1">
        <w:r w:rsidRPr="008F640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Pr="008F640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30" w:history="1">
        <w:r w:rsidRPr="008F640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31" w:history="1">
        <w:r w:rsidRPr="008F640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32" w:history="1">
        <w:r w:rsidRPr="008F640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Público</w:t>
        </w:r>
        <w:r w:rsidRPr="008F6409">
          <w:rPr>
            <w:rStyle w:val="Hyperlink"/>
            <w:rFonts w:eastAsia="Arial"/>
            <w:noProof/>
          </w:rPr>
          <w:t xml:space="preserve"> </w:t>
        </w:r>
        <w:r w:rsidRPr="008F6409">
          <w:rPr>
            <w:rStyle w:val="Hyperlink"/>
            <w:noProof/>
          </w:rPr>
          <w:t>Alvo</w:t>
        </w:r>
        <w:r w:rsidRPr="008F6409">
          <w:rPr>
            <w:rStyle w:val="Hyperlink"/>
            <w:rFonts w:eastAsia="Arial"/>
            <w:noProof/>
          </w:rPr>
          <w:t xml:space="preserve"> </w:t>
        </w:r>
        <w:r w:rsidRPr="008F6409">
          <w:rPr>
            <w:rStyle w:val="Hyperlink"/>
            <w:noProof/>
          </w:rPr>
          <w:t>deste</w:t>
        </w:r>
        <w:r w:rsidRPr="008F6409">
          <w:rPr>
            <w:rStyle w:val="Hyperlink"/>
            <w:rFonts w:eastAsia="Arial"/>
            <w:noProof/>
          </w:rPr>
          <w:t xml:space="preserve"> </w:t>
        </w:r>
        <w:r w:rsidRPr="008F6409">
          <w:rPr>
            <w:rStyle w:val="Hyperlink"/>
            <w:noProof/>
          </w:rPr>
          <w:t>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1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353122233" w:history="1">
        <w:r w:rsidRPr="008F640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Pr="008F6409">
          <w:rPr>
            <w:rStyle w:val="Hyperlink"/>
            <w:noProof/>
          </w:rPr>
          <w:t>ORGANIZAção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34" w:history="1">
        <w:r w:rsidRPr="008F640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Identificação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35" w:history="1">
        <w:r w:rsidRPr="008F640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36" w:history="1">
        <w:r w:rsidRPr="008F640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Estrutura de Diretórios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37" w:history="1">
        <w:r w:rsidRPr="008F640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Ferramenta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1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353122238" w:history="1">
        <w:r w:rsidRPr="008F640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Pr="008F6409">
          <w:rPr>
            <w:rStyle w:val="Hyperlink"/>
            <w:noProof/>
          </w:rPr>
          <w:t>PERMISSÃO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1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353122239" w:history="1">
        <w:r w:rsidRPr="008F640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Pr="008F6409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40" w:history="1">
        <w:r w:rsidRPr="008F640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Anexo 1 - Solicitação de 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508" w:rsidRDefault="0021750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122241" w:history="1">
        <w:r w:rsidRPr="008F640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409">
          <w:rPr>
            <w:rStyle w:val="Hyperlink"/>
            <w:noProof/>
          </w:rPr>
          <w:t>Anexo 2 - Solicitação de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_Toc353122241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AAF" w:rsidRDefault="001B3011">
      <w:pPr>
        <w:pStyle w:val="Sumrio2"/>
        <w:tabs>
          <w:tab w:val="clear" w:pos="8888"/>
          <w:tab w:val="right" w:leader="dot" w:pos="8897"/>
        </w:tabs>
        <w:sectPr w:rsidR="00736AAF">
          <w:type w:val="continuous"/>
          <w:pgSz w:w="11906" w:h="16838"/>
          <w:pgMar w:top="1138" w:right="1310" w:bottom="1138" w:left="1699" w:header="706" w:footer="720" w:gutter="0"/>
          <w:cols w:space="720"/>
          <w:docGrid w:linePitch="360"/>
        </w:sectPr>
      </w:pPr>
      <w:r>
        <w:rPr>
          <w:sz w:val="22"/>
        </w:rPr>
        <w:fldChar w:fldCharType="end"/>
      </w:r>
    </w:p>
    <w:p w:rsidR="00736AAF" w:rsidRDefault="00736AAF">
      <w:pPr>
        <w:rPr>
          <w:caps/>
          <w:kern w:val="1"/>
          <w:sz w:val="22"/>
        </w:rPr>
      </w:pPr>
    </w:p>
    <w:p w:rsidR="007E1A52" w:rsidRDefault="007E1A52" w:rsidP="00736AAF">
      <w:pPr>
        <w:ind w:firstLine="0"/>
        <w:jc w:val="center"/>
        <w:rPr>
          <w:b/>
          <w:caps/>
          <w:sz w:val="24"/>
          <w:lang w:eastAsia="pt-BR"/>
        </w:rPr>
      </w:pPr>
      <w:bookmarkStart w:id="6" w:name="_Ref439573339"/>
      <w:bookmarkStart w:id="7" w:name="_Ref418497390"/>
    </w:p>
    <w:p w:rsidR="007E1A52" w:rsidRDefault="007E1A52" w:rsidP="00736AAF">
      <w:pPr>
        <w:ind w:firstLine="0"/>
        <w:jc w:val="center"/>
        <w:rPr>
          <w:b/>
          <w:caps/>
          <w:sz w:val="24"/>
          <w:lang w:eastAsia="pt-BR"/>
        </w:rPr>
      </w:pPr>
    </w:p>
    <w:p w:rsidR="00736AAF" w:rsidRPr="00BB4D21" w:rsidRDefault="00736AAF" w:rsidP="00414AFB">
      <w:pPr>
        <w:ind w:firstLine="0"/>
        <w:jc w:val="center"/>
        <w:rPr>
          <w:b/>
          <w:caps/>
          <w:sz w:val="28"/>
          <w:lang w:eastAsia="pt-BR"/>
        </w:rPr>
      </w:pPr>
      <w:r>
        <w:rPr>
          <w:b/>
          <w:caps/>
          <w:sz w:val="24"/>
          <w:lang w:eastAsia="pt-BR"/>
        </w:rPr>
        <w:br w:type="page"/>
      </w:r>
      <w:r w:rsidRPr="00BB4D21">
        <w:rPr>
          <w:b/>
          <w:caps/>
          <w:sz w:val="28"/>
          <w:lang w:eastAsia="pt-BR"/>
        </w:rPr>
        <w:lastRenderedPageBreak/>
        <w:t>p</w:t>
      </w:r>
      <w:r w:rsidR="00A80F59">
        <w:rPr>
          <w:b/>
          <w:caps/>
          <w:sz w:val="28"/>
          <w:lang w:eastAsia="pt-BR"/>
        </w:rPr>
        <w:t>lano de gerenciAMENTO DE CONFIGURAÇÃO</w:t>
      </w:r>
    </w:p>
    <w:p w:rsidR="00736AAF" w:rsidRPr="00BB4D21" w:rsidRDefault="00736AAF" w:rsidP="00736AAF">
      <w:pPr>
        <w:ind w:firstLine="0"/>
        <w:jc w:val="center"/>
        <w:rPr>
          <w:sz w:val="28"/>
        </w:rPr>
      </w:pPr>
    </w:p>
    <w:p w:rsidR="00736AAF" w:rsidRDefault="00736AAF" w:rsidP="00414AFB">
      <w:pPr>
        <w:pStyle w:val="Ttulo1"/>
        <w:numPr>
          <w:ilvl w:val="0"/>
          <w:numId w:val="35"/>
        </w:numPr>
      </w:pPr>
      <w:bookmarkStart w:id="8" w:name="_Toc353121052"/>
      <w:bookmarkStart w:id="9" w:name="_Toc353121089"/>
      <w:bookmarkStart w:id="10" w:name="_Toc353122229"/>
      <w:r>
        <w:t>Introdução</w:t>
      </w:r>
      <w:bookmarkEnd w:id="8"/>
      <w:bookmarkEnd w:id="9"/>
      <w:bookmarkEnd w:id="10"/>
    </w:p>
    <w:p w:rsidR="00A80F59" w:rsidRPr="00034F11" w:rsidRDefault="00A80F59" w:rsidP="00034F11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A80F59">
        <w:rPr>
          <w:rFonts w:ascii="Arial" w:hAnsi="Arial" w:cs="Arial"/>
          <w:sz w:val="20"/>
          <w:szCs w:val="20"/>
        </w:rPr>
        <w:t>O Plano de Gerência de Configuração auxilia os profissionais da equipe a gerenciar as mudanças e o estado dos itens de configuração dos sistemas, mantendo sua integridade ao longo do projeto.</w:t>
      </w:r>
    </w:p>
    <w:p w:rsidR="00736AAF" w:rsidRDefault="00A80F59" w:rsidP="00414AFB">
      <w:pPr>
        <w:pStyle w:val="Ttulo2"/>
        <w:numPr>
          <w:ilvl w:val="1"/>
          <w:numId w:val="35"/>
        </w:numPr>
      </w:pPr>
      <w:bookmarkStart w:id="11" w:name="_Toc353121053"/>
      <w:bookmarkStart w:id="12" w:name="_Toc353121090"/>
      <w:bookmarkStart w:id="13" w:name="_Toc353122230"/>
      <w:r>
        <w:t>Finalidade</w:t>
      </w:r>
      <w:bookmarkEnd w:id="11"/>
      <w:bookmarkEnd w:id="12"/>
      <w:bookmarkEnd w:id="13"/>
    </w:p>
    <w:p w:rsidR="00A80F59" w:rsidRPr="00034F11" w:rsidRDefault="00A80F59" w:rsidP="00A80F59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034F11">
        <w:rPr>
          <w:rFonts w:ascii="Arial" w:hAnsi="Arial" w:cs="Arial"/>
          <w:sz w:val="20"/>
          <w:szCs w:val="20"/>
        </w:rPr>
        <w:t>Este documento tem como finalidade criar um padrão a ser seguido pelos membros da equipe e organizar a evolução do projeto do NPI mantendo um planejamento dos artefatos gerados.</w:t>
      </w:r>
    </w:p>
    <w:p w:rsidR="00034F11" w:rsidRDefault="00034F11" w:rsidP="00414AFB">
      <w:pPr>
        <w:pStyle w:val="Ttulo2"/>
        <w:numPr>
          <w:ilvl w:val="1"/>
          <w:numId w:val="35"/>
        </w:numPr>
      </w:pPr>
      <w:bookmarkStart w:id="14" w:name="_Toc353121054"/>
      <w:bookmarkStart w:id="15" w:name="_Toc353121091"/>
      <w:bookmarkStart w:id="16" w:name="_Toc353122231"/>
      <w:r>
        <w:t>Escopo</w:t>
      </w:r>
      <w:bookmarkEnd w:id="14"/>
      <w:bookmarkEnd w:id="15"/>
      <w:bookmarkEnd w:id="16"/>
    </w:p>
    <w:p w:rsidR="00034F11" w:rsidRPr="00034F11" w:rsidRDefault="00034F11" w:rsidP="00034F11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034F11">
        <w:rPr>
          <w:rFonts w:ascii="Arial" w:hAnsi="Arial" w:cs="Arial"/>
          <w:sz w:val="20"/>
          <w:szCs w:val="20"/>
        </w:rPr>
        <w:t>Destinado a todos os integrantes da equipe do Núcleo de Práticas e abrange todo o controle e gerenciamento da configuração do projeto.</w:t>
      </w:r>
    </w:p>
    <w:p w:rsidR="00736AAF" w:rsidRPr="00A80F59" w:rsidRDefault="00736AAF" w:rsidP="00414AFB">
      <w:pPr>
        <w:pStyle w:val="Ttulo2"/>
        <w:numPr>
          <w:ilvl w:val="1"/>
          <w:numId w:val="35"/>
        </w:numPr>
      </w:pPr>
      <w:bookmarkStart w:id="17" w:name="_Toc353121055"/>
      <w:bookmarkStart w:id="18" w:name="_Toc353121092"/>
      <w:bookmarkStart w:id="19" w:name="_Toc353122232"/>
      <w:r w:rsidRPr="00A80F59">
        <w:t>Público</w:t>
      </w:r>
      <w:r w:rsidRPr="00A80F59">
        <w:rPr>
          <w:rFonts w:eastAsia="Arial"/>
        </w:rPr>
        <w:t xml:space="preserve"> </w:t>
      </w:r>
      <w:r w:rsidRPr="00A80F59">
        <w:t>Alvo</w:t>
      </w:r>
      <w:r w:rsidRPr="00A80F59">
        <w:rPr>
          <w:rFonts w:eastAsia="Arial"/>
        </w:rPr>
        <w:t xml:space="preserve"> </w:t>
      </w:r>
      <w:r w:rsidRPr="00A80F59">
        <w:t>deste</w:t>
      </w:r>
      <w:r w:rsidRPr="00A80F59">
        <w:rPr>
          <w:rFonts w:eastAsia="Arial"/>
        </w:rPr>
        <w:t xml:space="preserve"> </w:t>
      </w:r>
      <w:r w:rsidRPr="00A80F59">
        <w:t>Documento</w:t>
      </w:r>
      <w:bookmarkEnd w:id="17"/>
      <w:bookmarkEnd w:id="18"/>
      <w:bookmarkEnd w:id="19"/>
    </w:p>
    <w:p w:rsidR="007E1A52" w:rsidRPr="007E1A52" w:rsidRDefault="00736AAF" w:rsidP="007E1A52">
      <w:pPr>
        <w:numPr>
          <w:ilvl w:val="0"/>
          <w:numId w:val="24"/>
        </w:numPr>
        <w:tabs>
          <w:tab w:val="left" w:pos="0"/>
        </w:tabs>
      </w:pPr>
      <w:r w:rsidRPr="00A80F59">
        <w:t>Time</w:t>
      </w:r>
      <w:bookmarkEnd w:id="6"/>
      <w:bookmarkEnd w:id="7"/>
    </w:p>
    <w:p w:rsidR="00EE4D85" w:rsidRPr="00EE4D85" w:rsidRDefault="007E1A52" w:rsidP="00EE4D85">
      <w:pPr>
        <w:pStyle w:val="Ttulo1"/>
        <w:numPr>
          <w:ilvl w:val="0"/>
          <w:numId w:val="35"/>
        </w:numPr>
      </w:pPr>
      <w:bookmarkStart w:id="20" w:name="_Toc353122233"/>
      <w:r w:rsidRPr="00EE4D85">
        <w:t>ORGANIZAção</w:t>
      </w:r>
      <w:bookmarkEnd w:id="20"/>
    </w:p>
    <w:p w:rsidR="00EE4D85" w:rsidRPr="00EE4D85" w:rsidRDefault="007E1A52" w:rsidP="00EE4D85">
      <w:pPr>
        <w:pStyle w:val="Ttulo2"/>
        <w:numPr>
          <w:ilvl w:val="1"/>
          <w:numId w:val="35"/>
        </w:numPr>
        <w:rPr>
          <w:szCs w:val="22"/>
        </w:rPr>
      </w:pPr>
      <w:bookmarkStart w:id="21" w:name="_Toc353122234"/>
      <w:r w:rsidRPr="00034F11">
        <w:rPr>
          <w:szCs w:val="22"/>
        </w:rPr>
        <w:t>Identificação de Documento</w:t>
      </w:r>
      <w:r w:rsidR="00EE4D85">
        <w:rPr>
          <w:szCs w:val="22"/>
        </w:rPr>
        <w:t>s</w:t>
      </w:r>
      <w:bookmarkEnd w:id="21"/>
    </w:p>
    <w:p w:rsidR="007E1A52" w:rsidRPr="00034F11" w:rsidRDefault="007E1A52" w:rsidP="007E1A52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034F11">
        <w:rPr>
          <w:rFonts w:ascii="Arial" w:hAnsi="Arial" w:cs="Arial"/>
          <w:sz w:val="20"/>
          <w:szCs w:val="20"/>
        </w:rPr>
        <w:t xml:space="preserve">Os artefatos gerados no projeto devem seguir a seguinte regra de nomenclatura: </w:t>
      </w:r>
    </w:p>
    <w:p w:rsidR="007E1A52" w:rsidRPr="00034F11" w:rsidRDefault="007E1A52" w:rsidP="007E1A52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034F11">
        <w:rPr>
          <w:rFonts w:ascii="Arial" w:hAnsi="Arial" w:cs="Arial"/>
          <w:sz w:val="20"/>
          <w:szCs w:val="20"/>
        </w:rPr>
        <w:t>[PROJETO]-[TIPO]-[EXTRA].[ext]</w:t>
      </w:r>
    </w:p>
    <w:p w:rsidR="007E1A52" w:rsidRPr="00034F11" w:rsidRDefault="007E1A52" w:rsidP="007E1A52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</w:p>
    <w:p w:rsidR="007E1A52" w:rsidRPr="00034F11" w:rsidRDefault="007E1A52" w:rsidP="007E1A52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034F11">
        <w:rPr>
          <w:rFonts w:ascii="Arial" w:hAnsi="Arial" w:cs="Arial"/>
          <w:sz w:val="20"/>
          <w:szCs w:val="20"/>
        </w:rPr>
        <w:t>Os documentos devem ser nomeados com as letras iniciais sempre em maiúsculo, sem acentos ou cedilhas e eliminando as preposições e espaços, os espaços serão substituídos por hífen (-).</w:t>
      </w:r>
    </w:p>
    <w:p w:rsidR="007E1A52" w:rsidRPr="00034F11" w:rsidRDefault="007E1A52" w:rsidP="007E1A52">
      <w:pPr>
        <w:pStyle w:val="PargrafodaLista"/>
        <w:spacing w:line="360" w:lineRule="auto"/>
        <w:ind w:left="432"/>
        <w:rPr>
          <w:rFonts w:ascii="Arial" w:hAnsi="Arial" w:cs="Arial"/>
          <w:sz w:val="20"/>
          <w:szCs w:val="20"/>
        </w:rPr>
      </w:pPr>
      <w:r w:rsidRPr="00034F11">
        <w:rPr>
          <w:rFonts w:ascii="Arial" w:hAnsi="Arial" w:cs="Arial"/>
          <w:sz w:val="20"/>
          <w:szCs w:val="20"/>
        </w:rPr>
        <w:t>Exemplos:</w:t>
      </w:r>
    </w:p>
    <w:p w:rsidR="007E1A52" w:rsidRPr="00034F11" w:rsidRDefault="007E1A52" w:rsidP="007E1A52">
      <w:pPr>
        <w:pStyle w:val="PargrafodaLista"/>
        <w:spacing w:line="360" w:lineRule="auto"/>
        <w:ind w:left="432"/>
        <w:rPr>
          <w:rFonts w:ascii="Arial" w:hAnsi="Arial" w:cs="Arial"/>
          <w:sz w:val="20"/>
          <w:szCs w:val="20"/>
          <w:shd w:val="clear" w:color="auto" w:fill="FFFFFF"/>
        </w:rPr>
      </w:pPr>
      <w:r w:rsidRPr="00034F11">
        <w:rPr>
          <w:rFonts w:ascii="Arial" w:hAnsi="Arial" w:cs="Arial"/>
          <w:sz w:val="20"/>
          <w:szCs w:val="20"/>
          <w:shd w:val="clear" w:color="auto" w:fill="FFFFFF"/>
        </w:rPr>
        <w:t>SIPPA-PLAN-Backlog.xls</w:t>
      </w:r>
      <w:r w:rsidRPr="00034F11">
        <w:rPr>
          <w:rFonts w:ascii="Arial" w:hAnsi="Arial" w:cs="Arial"/>
          <w:sz w:val="20"/>
          <w:szCs w:val="20"/>
        </w:rPr>
        <w:br/>
      </w:r>
      <w:r w:rsidRPr="00034F11">
        <w:rPr>
          <w:rFonts w:ascii="Arial" w:hAnsi="Arial" w:cs="Arial"/>
          <w:sz w:val="20"/>
          <w:szCs w:val="20"/>
          <w:shd w:val="clear" w:color="auto" w:fill="FFFFFF"/>
        </w:rPr>
        <w:t>SIPPA-REQ-Especificao.doc</w:t>
      </w:r>
      <w:r w:rsidRPr="00034F11">
        <w:rPr>
          <w:rFonts w:ascii="Arial" w:hAnsi="Arial" w:cs="Arial"/>
          <w:sz w:val="20"/>
          <w:szCs w:val="20"/>
        </w:rPr>
        <w:br/>
      </w:r>
      <w:r w:rsidRPr="00034F11">
        <w:rPr>
          <w:rFonts w:ascii="Arial" w:hAnsi="Arial" w:cs="Arial"/>
          <w:sz w:val="20"/>
          <w:szCs w:val="20"/>
          <w:shd w:val="clear" w:color="auto" w:fill="FFFFFF"/>
        </w:rPr>
        <w:t>SIPPA-REQ-CasoUso-XYZ.doc</w:t>
      </w:r>
    </w:p>
    <w:p w:rsidR="007E1A52" w:rsidRPr="00034F11" w:rsidRDefault="007E1A52" w:rsidP="007E1A52">
      <w:pPr>
        <w:pStyle w:val="PargrafodaLista"/>
        <w:spacing w:line="360" w:lineRule="auto"/>
        <w:ind w:left="432"/>
        <w:rPr>
          <w:rFonts w:ascii="Arial" w:hAnsi="Arial" w:cs="Arial"/>
          <w:sz w:val="20"/>
          <w:szCs w:val="20"/>
        </w:rPr>
      </w:pPr>
    </w:p>
    <w:p w:rsidR="007E1A52" w:rsidRPr="00034F11" w:rsidRDefault="007E1A52" w:rsidP="007E1A52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034F11">
        <w:rPr>
          <w:rFonts w:ascii="Arial" w:hAnsi="Arial" w:cs="Arial"/>
          <w:sz w:val="20"/>
          <w:szCs w:val="20"/>
        </w:rPr>
        <w:t>Onde:</w:t>
      </w:r>
    </w:p>
    <w:tbl>
      <w:tblPr>
        <w:tblStyle w:val="Tabelacomgrade"/>
        <w:tblW w:w="0" w:type="auto"/>
        <w:tblInd w:w="-34" w:type="dxa"/>
        <w:tblLook w:val="04A0"/>
      </w:tblPr>
      <w:tblGrid>
        <w:gridCol w:w="2044"/>
        <w:gridCol w:w="7103"/>
      </w:tblGrid>
      <w:tr w:rsidR="007E1A52" w:rsidRPr="00034F11" w:rsidTr="00A838FF"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4F11">
              <w:rPr>
                <w:rFonts w:ascii="Arial" w:hAnsi="Arial" w:cs="Arial"/>
                <w:b/>
                <w:sz w:val="20"/>
                <w:szCs w:val="20"/>
              </w:rPr>
              <w:t>Parte da nomenclatura</w:t>
            </w:r>
          </w:p>
        </w:tc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4F11">
              <w:rPr>
                <w:rFonts w:ascii="Arial" w:hAnsi="Arial" w:cs="Arial"/>
                <w:b/>
                <w:sz w:val="20"/>
                <w:szCs w:val="20"/>
              </w:rPr>
              <w:t>Regra</w:t>
            </w:r>
          </w:p>
        </w:tc>
      </w:tr>
      <w:tr w:rsidR="007E1A52" w:rsidRPr="00034F11" w:rsidTr="00A838FF"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</w:rPr>
              <w:t>PROJETO</w:t>
            </w:r>
          </w:p>
        </w:tc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</w:rPr>
              <w:t>Nome do projeto. Identificará todos os documentos do projeto.</w:t>
            </w:r>
          </w:p>
        </w:tc>
      </w:tr>
      <w:tr w:rsidR="007E1A52" w:rsidRPr="00034F11" w:rsidTr="00A838FF"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</w:rPr>
              <w:t>Sigla que irá representar o artefato em questão. Ex: REQ (para documento de requisitos).</w:t>
            </w:r>
          </w:p>
        </w:tc>
      </w:tr>
      <w:tr w:rsidR="007E1A52" w:rsidRPr="00034F11" w:rsidTr="00A838FF"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</w:rPr>
              <w:lastRenderedPageBreak/>
              <w:t>EXTRA</w:t>
            </w:r>
          </w:p>
        </w:tc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</w:rPr>
              <w:t>Informação extra com texto livre para especificar mais alguma informação importante. Ex: CASO_DE_USO_XYZ</w:t>
            </w:r>
          </w:p>
        </w:tc>
      </w:tr>
      <w:tr w:rsidR="007E1A52" w:rsidRPr="00034F11" w:rsidTr="00A838FF"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</w:rPr>
              <w:t>ext</w:t>
            </w:r>
          </w:p>
        </w:tc>
        <w:tc>
          <w:tcPr>
            <w:tcW w:w="0" w:type="auto"/>
            <w:vAlign w:val="center"/>
          </w:tcPr>
          <w:p w:rsidR="007E1A52" w:rsidRPr="00034F11" w:rsidRDefault="007E1A52" w:rsidP="00A838F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F1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Extensão do artefato em questão. Ex: doc, xls, html</w:t>
            </w:r>
          </w:p>
        </w:tc>
      </w:tr>
    </w:tbl>
    <w:p w:rsidR="00034F11" w:rsidRPr="00EE4D85" w:rsidRDefault="00034F11" w:rsidP="00EE4D85">
      <w:pPr>
        <w:spacing w:before="240" w:after="120" w:line="360" w:lineRule="auto"/>
        <w:ind w:firstLine="0"/>
        <w:rPr>
          <w:b/>
        </w:rPr>
      </w:pPr>
    </w:p>
    <w:p w:rsidR="006250EE" w:rsidRPr="006250EE" w:rsidRDefault="00034F11" w:rsidP="006250EE">
      <w:pPr>
        <w:pStyle w:val="Ttulo2"/>
        <w:numPr>
          <w:ilvl w:val="1"/>
          <w:numId w:val="35"/>
        </w:numPr>
      </w:pPr>
      <w:bookmarkStart w:id="22" w:name="_Toc353122235"/>
      <w:r w:rsidRPr="00EE4D85">
        <w:t>Repositório</w:t>
      </w:r>
      <w:bookmarkEnd w:id="22"/>
    </w:p>
    <w:p w:rsidR="0080009C" w:rsidRPr="0080009C" w:rsidRDefault="0080009C" w:rsidP="0080009C">
      <w:pPr>
        <w:pStyle w:val="PargrafodaLista"/>
        <w:spacing w:after="0" w:line="360" w:lineRule="auto"/>
        <w:ind w:left="432"/>
        <w:rPr>
          <w:sz w:val="24"/>
          <w:szCs w:val="24"/>
        </w:rPr>
      </w:pPr>
      <w:r w:rsidRPr="0080009C">
        <w:rPr>
          <w:sz w:val="24"/>
          <w:szCs w:val="24"/>
        </w:rPr>
        <w:t>Todos os itens de configuração dos sistemas desenvolvidos no Núcleo de Práticas serão guardados e recuperados no repositório. Este local deve conter as diversas versões do sistema e está sujeito a mecanismo de controle de acesso.</w:t>
      </w:r>
    </w:p>
    <w:p w:rsidR="00034F11" w:rsidRPr="00034F11" w:rsidRDefault="00034F11" w:rsidP="00034F11">
      <w:pPr>
        <w:pStyle w:val="PargrafodaLista"/>
        <w:rPr>
          <w:rFonts w:ascii="Arial" w:hAnsi="Arial" w:cs="Arial"/>
          <w:b/>
        </w:rPr>
      </w:pPr>
    </w:p>
    <w:p w:rsidR="006250EE" w:rsidRPr="006250EE" w:rsidRDefault="00034F11" w:rsidP="006250EE">
      <w:pPr>
        <w:pStyle w:val="Ttulo3"/>
        <w:numPr>
          <w:ilvl w:val="2"/>
          <w:numId w:val="35"/>
        </w:numPr>
      </w:pPr>
      <w:bookmarkStart w:id="23" w:name="_Toc353122236"/>
      <w:r w:rsidRPr="00034F11">
        <w:t>Estrutura de Diretórios</w:t>
      </w:r>
      <w:bookmarkEnd w:id="23"/>
    </w:p>
    <w:p w:rsidR="0080009C" w:rsidRPr="0080009C" w:rsidRDefault="0080009C" w:rsidP="0080009C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80009C">
        <w:rPr>
          <w:rFonts w:ascii="Arial" w:hAnsi="Arial" w:cs="Arial"/>
          <w:sz w:val="20"/>
          <w:szCs w:val="20"/>
        </w:rPr>
        <w:t>A estrutura básica de diretórios do repositório deve seguir o seguinte padrão:</w:t>
      </w:r>
    </w:p>
    <w:p w:rsidR="0080009C" w:rsidRPr="00A80F59" w:rsidRDefault="0080009C" w:rsidP="0080009C">
      <w:pPr>
        <w:pStyle w:val="PargrafodaLista"/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A80F5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02095" cy="3123810"/>
            <wp:effectExtent l="19050" t="0" r="3005" b="0"/>
            <wp:docPr id="8" name="Imagem 0" descr="Estrutura_Dire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_Diretori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095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C" w:rsidRPr="00034F11" w:rsidRDefault="0080009C" w:rsidP="0080009C">
      <w:pPr>
        <w:pStyle w:val="PargrafodaLista"/>
        <w:spacing w:after="0" w:line="360" w:lineRule="auto"/>
        <w:jc w:val="both"/>
        <w:rPr>
          <w:rFonts w:ascii="Arial" w:hAnsi="Arial" w:cs="Arial"/>
          <w:b/>
        </w:rPr>
      </w:pPr>
    </w:p>
    <w:p w:rsidR="006250EE" w:rsidRPr="006250EE" w:rsidRDefault="00034F11" w:rsidP="006250EE">
      <w:pPr>
        <w:pStyle w:val="Ttulo2"/>
        <w:numPr>
          <w:ilvl w:val="1"/>
          <w:numId w:val="35"/>
        </w:numPr>
      </w:pPr>
      <w:bookmarkStart w:id="24" w:name="_Toc353122237"/>
      <w:r w:rsidRPr="00034F11">
        <w:t>Ferramenta</w:t>
      </w:r>
      <w:bookmarkEnd w:id="24"/>
    </w:p>
    <w:p w:rsidR="0080009C" w:rsidRPr="0080009C" w:rsidRDefault="0080009C" w:rsidP="0080009C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80009C">
        <w:rPr>
          <w:rFonts w:ascii="Arial" w:hAnsi="Arial" w:cs="Arial"/>
          <w:sz w:val="20"/>
          <w:szCs w:val="20"/>
        </w:rPr>
        <w:t>A ferramenta a ser utilizada no Núcleo de Práticas de Informática é o Subversion, ou SVN, que é um sistema de controle de versão. O SVN gerencia os arquivos e diretórios do projeto. O repositório central controla todas as mudanças realizadas nos arquivos e diretórios.</w:t>
      </w:r>
    </w:p>
    <w:p w:rsidR="0080009C" w:rsidRPr="0080009C" w:rsidRDefault="0080009C" w:rsidP="0080009C">
      <w:pPr>
        <w:pStyle w:val="PargrafodaLista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</w:p>
    <w:p w:rsidR="0080009C" w:rsidRPr="006250EE" w:rsidRDefault="0080009C" w:rsidP="006250EE">
      <w:pPr>
        <w:pStyle w:val="Ttulo1"/>
        <w:numPr>
          <w:ilvl w:val="0"/>
          <w:numId w:val="35"/>
        </w:numPr>
      </w:pPr>
      <w:bookmarkStart w:id="25" w:name="_Toc353122238"/>
      <w:r>
        <w:lastRenderedPageBreak/>
        <w:t>PERMISSÃO DE ACESSO</w:t>
      </w:r>
      <w:bookmarkEnd w:id="25"/>
    </w:p>
    <w:tbl>
      <w:tblPr>
        <w:tblStyle w:val="Tabelacomgrade"/>
        <w:tblW w:w="0" w:type="auto"/>
        <w:tblLook w:val="04A0"/>
      </w:tblPr>
      <w:tblGrid>
        <w:gridCol w:w="2943"/>
        <w:gridCol w:w="5986"/>
      </w:tblGrid>
      <w:tr w:rsidR="00A80F59" w:rsidRPr="00A80F59" w:rsidTr="0080009C">
        <w:tc>
          <w:tcPr>
            <w:tcW w:w="2943" w:type="dxa"/>
            <w:vAlign w:val="center"/>
          </w:tcPr>
          <w:p w:rsidR="00A80F59" w:rsidRPr="0080009C" w:rsidRDefault="00A80F59" w:rsidP="0080009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009C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5986" w:type="dxa"/>
          </w:tcPr>
          <w:p w:rsidR="00A80F59" w:rsidRPr="0080009C" w:rsidRDefault="00A80F59" w:rsidP="00A838FF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09C">
              <w:rPr>
                <w:rFonts w:ascii="Arial" w:hAnsi="Arial" w:cs="Arial"/>
                <w:sz w:val="20"/>
                <w:szCs w:val="20"/>
              </w:rPr>
              <w:t>Acesso de leitura, criação e alteração (R, C, A) na estrutura de pastas do projeto que estiver atuando.</w:t>
            </w:r>
          </w:p>
        </w:tc>
      </w:tr>
      <w:tr w:rsidR="00A80F59" w:rsidRPr="00A80F59" w:rsidTr="0080009C">
        <w:tc>
          <w:tcPr>
            <w:tcW w:w="2943" w:type="dxa"/>
            <w:vAlign w:val="center"/>
          </w:tcPr>
          <w:p w:rsidR="00A80F59" w:rsidRPr="0080009C" w:rsidRDefault="00A80F59" w:rsidP="0080009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009C">
              <w:rPr>
                <w:rFonts w:ascii="Arial" w:hAnsi="Arial" w:cs="Arial"/>
                <w:sz w:val="20"/>
                <w:szCs w:val="20"/>
              </w:rPr>
              <w:t>Coordenador do NPI</w:t>
            </w:r>
          </w:p>
        </w:tc>
        <w:tc>
          <w:tcPr>
            <w:tcW w:w="5986" w:type="dxa"/>
          </w:tcPr>
          <w:p w:rsidR="00A80F59" w:rsidRPr="0080009C" w:rsidRDefault="00A80F59" w:rsidP="00A838FF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09C">
              <w:rPr>
                <w:rFonts w:ascii="Arial" w:hAnsi="Arial" w:cs="Arial"/>
                <w:sz w:val="20"/>
                <w:szCs w:val="20"/>
              </w:rPr>
              <w:t xml:space="preserve">Acesso de leitura para todos os projetos (R). </w:t>
            </w:r>
          </w:p>
        </w:tc>
      </w:tr>
    </w:tbl>
    <w:p w:rsidR="00A80F59" w:rsidRDefault="00A80F59" w:rsidP="00A80F59">
      <w:pPr>
        <w:pStyle w:val="PargrafodaLista"/>
        <w:spacing w:line="360" w:lineRule="auto"/>
        <w:ind w:left="0"/>
        <w:jc w:val="center"/>
        <w:rPr>
          <w:rFonts w:ascii="Arial" w:hAnsi="Arial" w:cs="Arial"/>
          <w:i/>
          <w:iCs/>
          <w:sz w:val="18"/>
          <w:szCs w:val="16"/>
          <w:lang w:val="en-US"/>
        </w:rPr>
      </w:pPr>
      <w:r w:rsidRPr="00A80F59">
        <w:rPr>
          <w:rFonts w:ascii="Arial" w:hAnsi="Arial" w:cs="Arial"/>
          <w:i/>
          <w:iCs/>
          <w:sz w:val="18"/>
          <w:szCs w:val="16"/>
          <w:lang w:val="en-US"/>
        </w:rPr>
        <w:t>Legenda: R (read), C (check in/check out) e A (add/rename/delete).</w:t>
      </w:r>
    </w:p>
    <w:p w:rsidR="0080009C" w:rsidRPr="00414AFB" w:rsidRDefault="0080009C" w:rsidP="0080009C">
      <w:pPr>
        <w:pStyle w:val="PargrafodaLista"/>
        <w:spacing w:line="360" w:lineRule="auto"/>
        <w:ind w:left="432"/>
        <w:rPr>
          <w:rFonts w:ascii="Arial" w:hAnsi="Arial" w:cs="Arial"/>
          <w:b/>
          <w:sz w:val="24"/>
          <w:szCs w:val="24"/>
          <w:lang w:val="en-US"/>
        </w:rPr>
      </w:pPr>
    </w:p>
    <w:p w:rsidR="006250EE" w:rsidRPr="006250EE" w:rsidRDefault="0080009C" w:rsidP="006250EE">
      <w:pPr>
        <w:pStyle w:val="Ttulo1"/>
        <w:numPr>
          <w:ilvl w:val="0"/>
          <w:numId w:val="35"/>
        </w:numPr>
      </w:pPr>
      <w:bookmarkStart w:id="26" w:name="_Toc353122239"/>
      <w:r>
        <w:t>ANEXOS</w:t>
      </w:r>
      <w:bookmarkEnd w:id="26"/>
    </w:p>
    <w:p w:rsidR="006250EE" w:rsidRPr="006250EE" w:rsidRDefault="0080009C" w:rsidP="006250EE">
      <w:pPr>
        <w:pStyle w:val="Ttulo2"/>
        <w:numPr>
          <w:ilvl w:val="1"/>
          <w:numId w:val="35"/>
        </w:numPr>
      </w:pPr>
      <w:bookmarkStart w:id="27" w:name="_Toc353122240"/>
      <w:r w:rsidRPr="0080009C">
        <w:t>Anexo 1 - Solicitação de Repositório</w:t>
      </w:r>
      <w:bookmarkEnd w:id="27"/>
    </w:p>
    <w:p w:rsidR="0080009C" w:rsidRPr="0080009C" w:rsidRDefault="0080009C" w:rsidP="0080009C">
      <w:pPr>
        <w:pStyle w:val="PargrafodaLista"/>
        <w:spacing w:line="360" w:lineRule="auto"/>
        <w:ind w:left="432"/>
        <w:rPr>
          <w:rFonts w:ascii="Arial" w:hAnsi="Arial" w:cs="Arial"/>
          <w:color w:val="2A2A2A"/>
          <w:sz w:val="20"/>
          <w:szCs w:val="20"/>
          <w:shd w:val="clear" w:color="auto" w:fill="FFFFFF"/>
        </w:rPr>
      </w:pP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Projeto: [NOME_DO_PROJETO]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Responsável: [NOME_DO_RESPONSÁVEL]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Email responsável:</w:t>
      </w:r>
      <w:r w:rsidRPr="0080009C">
        <w:rPr>
          <w:rStyle w:val="apple-converted-space"/>
          <w:rFonts w:ascii="Arial" w:hAnsi="Arial" w:cs="Arial"/>
          <w:color w:val="2A2A2A"/>
          <w:sz w:val="20"/>
          <w:szCs w:val="20"/>
          <w:shd w:val="clear" w:color="auto" w:fill="FFFFFF"/>
        </w:rPr>
        <w:t> </w:t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[EMAIL_DO_RESPONSÁVEL]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Nome repositório (até 8 caracteres): [NOME_DO_REPOSITÓRIO]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Acesso: [SENHA_PARA_LEITURA_E_ESCRITA]</w:t>
      </w:r>
    </w:p>
    <w:p w:rsidR="0080009C" w:rsidRDefault="0080009C" w:rsidP="0080009C">
      <w:pPr>
        <w:pStyle w:val="PargrafodaLista"/>
        <w:spacing w:before="240" w:after="120" w:line="360" w:lineRule="auto"/>
        <w:ind w:left="576"/>
        <w:rPr>
          <w:rFonts w:ascii="Arial" w:hAnsi="Arial" w:cs="Arial"/>
          <w:b/>
        </w:rPr>
      </w:pPr>
    </w:p>
    <w:p w:rsidR="006250EE" w:rsidRPr="006250EE" w:rsidRDefault="0080009C" w:rsidP="006250EE">
      <w:pPr>
        <w:pStyle w:val="Ttulo2"/>
        <w:numPr>
          <w:ilvl w:val="1"/>
          <w:numId w:val="35"/>
        </w:numPr>
      </w:pPr>
      <w:bookmarkStart w:id="28" w:name="_Toc353122241"/>
      <w:r w:rsidRPr="0080009C">
        <w:t>Anexo 2 - Solicitação de Conta</w:t>
      </w:r>
      <w:bookmarkEnd w:id="28"/>
    </w:p>
    <w:p w:rsidR="0080009C" w:rsidRPr="0080009C" w:rsidRDefault="0080009C" w:rsidP="0080009C">
      <w:pPr>
        <w:pStyle w:val="PargrafodaLista"/>
        <w:spacing w:line="360" w:lineRule="auto"/>
        <w:ind w:left="432"/>
        <w:rPr>
          <w:rFonts w:ascii="Arial" w:hAnsi="Arial" w:cs="Arial"/>
          <w:b/>
          <w:sz w:val="20"/>
          <w:szCs w:val="20"/>
        </w:rPr>
      </w:pP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Repositório: [NOME_DO_REPOSITÓRIO]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Nome do usuário: [NOME_DO_USUÁRIO]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Email:</w:t>
      </w:r>
      <w:r w:rsidRPr="0080009C">
        <w:rPr>
          <w:rStyle w:val="apple-converted-space"/>
          <w:rFonts w:ascii="Arial" w:hAnsi="Arial" w:cs="Arial"/>
          <w:color w:val="2A2A2A"/>
          <w:sz w:val="20"/>
          <w:szCs w:val="20"/>
          <w:shd w:val="clear" w:color="auto" w:fill="FFFFFF"/>
        </w:rPr>
        <w:t> </w:t>
      </w:r>
      <w:r w:rsidRPr="0080009C">
        <w:rPr>
          <w:rFonts w:ascii="Arial" w:hAnsi="Arial" w:cs="Arial"/>
          <w:color w:val="2A2A2A"/>
          <w:sz w:val="20"/>
          <w:szCs w:val="20"/>
        </w:rPr>
        <w:t xml:space="preserve"> </w:t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[EMAIL_DO_USUÁRIO]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Login: [NOME_PARA_ACESSO]</w:t>
      </w:r>
      <w:r w:rsidRPr="0080009C">
        <w:rPr>
          <w:rFonts w:ascii="Arial" w:hAnsi="Arial" w:cs="Arial"/>
          <w:color w:val="2A2A2A"/>
          <w:sz w:val="20"/>
          <w:szCs w:val="20"/>
        </w:rPr>
        <w:br/>
      </w:r>
      <w:r w:rsidRPr="0080009C">
        <w:rPr>
          <w:rFonts w:ascii="Arial" w:hAnsi="Arial" w:cs="Arial"/>
          <w:color w:val="2A2A2A"/>
          <w:sz w:val="20"/>
          <w:szCs w:val="20"/>
          <w:shd w:val="clear" w:color="auto" w:fill="FFFFFF"/>
        </w:rPr>
        <w:t>Acesso (leitura/escrita): [TIPO_DE_ACESSO]</w:t>
      </w:r>
    </w:p>
    <w:p w:rsidR="00A80F59" w:rsidRDefault="00A80F59" w:rsidP="00A80F59">
      <w:pPr>
        <w:ind w:firstLine="0"/>
      </w:pPr>
    </w:p>
    <w:sectPr w:rsidR="00A80F59" w:rsidSect="001B3011">
      <w:type w:val="continuous"/>
      <w:pgSz w:w="11906" w:h="16838"/>
      <w:pgMar w:top="1138" w:right="1310" w:bottom="1138" w:left="1699" w:header="70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001" w:rsidRDefault="00DC4001">
      <w:pPr>
        <w:spacing w:before="0" w:after="0"/>
      </w:pPr>
      <w:r>
        <w:separator/>
      </w:r>
    </w:p>
  </w:endnote>
  <w:endnote w:type="continuationSeparator" w:id="1">
    <w:p w:rsidR="00DC4001" w:rsidRDefault="00DC400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antGarde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AAF" w:rsidRDefault="00736AA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AAF" w:rsidRDefault="00736AA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AAF" w:rsidRDefault="00736AA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001" w:rsidRDefault="00DC4001">
      <w:pPr>
        <w:spacing w:before="0" w:after="0"/>
      </w:pPr>
      <w:r>
        <w:separator/>
      </w:r>
    </w:p>
  </w:footnote>
  <w:footnote w:type="continuationSeparator" w:id="1">
    <w:p w:rsidR="00DC4001" w:rsidRDefault="00DC400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D5" w:rsidRPr="00141CD5" w:rsidRDefault="00677BB4">
    <w:pPr>
      <w:pStyle w:val="Cabealho"/>
      <w:jc w:val="left"/>
    </w:pPr>
    <w:r>
      <w:rPr>
        <w:noProof/>
      </w:rPr>
      <w:drawing>
        <wp:inline distT="0" distB="0" distL="0" distR="0">
          <wp:extent cx="1270000" cy="469900"/>
          <wp:effectExtent l="19050" t="19050" r="25400" b="25400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469900"/>
                  </a:xfrm>
                  <a:prstGeom prst="rect">
                    <a:avLst/>
                  </a:prstGeom>
                  <a:solidFill>
                    <a:srgbClr val="FFFFFF"/>
                  </a:solidFill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 w:rsidR="00736AAF">
      <w:rPr>
        <w:rFonts w:eastAsia="Arial"/>
      </w:rPr>
      <w:t xml:space="preserve">                                                           </w:t>
    </w:r>
    <w:r w:rsidR="00141CD5">
      <w:rPr>
        <w:rFonts w:eastAsia="Arial"/>
      </w:rPr>
      <w:t xml:space="preserve">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AAF" w:rsidRDefault="00736AA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662"/>
      <w:gridCol w:w="851"/>
    </w:tblGrid>
    <w:tr w:rsidR="00736AAF">
      <w:trPr>
        <w:cantSplit/>
        <w:trHeight w:val="426"/>
      </w:trPr>
      <w:tc>
        <w:tcPr>
          <w:tcW w:w="1418" w:type="dxa"/>
          <w:tcBorders>
            <w:bottom w:val="single" w:sz="4" w:space="0" w:color="000000"/>
          </w:tcBorders>
          <w:shd w:val="clear" w:color="auto" w:fill="auto"/>
        </w:tcPr>
        <w:p w:rsidR="00736AAF" w:rsidRDefault="00677BB4">
          <w:pPr>
            <w:pStyle w:val="Cabealho"/>
            <w:snapToGrid w:val="0"/>
          </w:pPr>
          <w:r>
            <w:rPr>
              <w:noProof/>
            </w:rPr>
            <w:drawing>
              <wp:inline distT="0" distB="0" distL="0" distR="0">
                <wp:extent cx="628650" cy="209550"/>
                <wp:effectExtent l="19050" t="19050" r="19050" b="1905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bottom w:val="single" w:sz="4" w:space="0" w:color="000000"/>
          </w:tcBorders>
          <w:shd w:val="clear" w:color="auto" w:fill="auto"/>
          <w:vAlign w:val="bottom"/>
        </w:tcPr>
        <w:p w:rsidR="00736AAF" w:rsidRPr="00A80F59" w:rsidRDefault="00A80F59">
          <w:pPr>
            <w:pStyle w:val="Cabealho"/>
            <w:snapToGrid w:val="0"/>
          </w:pPr>
          <w:r>
            <w:t>Plano de Gerenciamento de Configuração</w:t>
          </w:r>
        </w:p>
      </w:tc>
      <w:tc>
        <w:tcPr>
          <w:tcW w:w="851" w:type="dxa"/>
          <w:tcBorders>
            <w:bottom w:val="single" w:sz="4" w:space="0" w:color="000000"/>
          </w:tcBorders>
          <w:shd w:val="clear" w:color="auto" w:fill="auto"/>
          <w:vAlign w:val="bottom"/>
        </w:tcPr>
        <w:p w:rsidR="00736AAF" w:rsidRDefault="001B3011">
          <w:pPr>
            <w:pStyle w:val="Cabealho"/>
            <w:snapToGrid w:val="0"/>
          </w:pPr>
          <w:fldSimple w:instr=" PAGE ">
            <w:r w:rsidR="00217508">
              <w:rPr>
                <w:noProof/>
              </w:rPr>
              <w:t>2</w:t>
            </w:r>
          </w:fldSimple>
          <w:r w:rsidR="00736AAF">
            <w:rPr>
              <w:rFonts w:eastAsia="Arial"/>
            </w:rPr>
            <w:t xml:space="preserve"> </w:t>
          </w:r>
          <w:r w:rsidR="00736AAF">
            <w:t>/</w:t>
          </w:r>
          <w:r w:rsidR="00736AAF">
            <w:rPr>
              <w:rFonts w:eastAsia="Arial"/>
            </w:rPr>
            <w:t xml:space="preserve"> </w:t>
          </w:r>
          <w:r>
            <w:rPr>
              <w:rStyle w:val="Nmerodepgina"/>
            </w:rPr>
            <w:fldChar w:fldCharType="begin"/>
          </w:r>
          <w:r w:rsidR="00736AAF">
            <w:rPr>
              <w:rStyle w:val="Nmerodepgina"/>
            </w:rPr>
            <w:instrText xml:space="preserve"> NUMPAGES \*Arabic </w:instrText>
          </w:r>
          <w:r>
            <w:rPr>
              <w:rStyle w:val="Nmerodepgina"/>
            </w:rPr>
            <w:fldChar w:fldCharType="separate"/>
          </w:r>
          <w:r w:rsidR="0021750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36AAF" w:rsidRDefault="00736AAF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AAF" w:rsidRDefault="00736AA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1069"/>
        </w:tabs>
        <w:ind w:left="1021" w:hanging="312"/>
      </w:pPr>
      <w:rPr>
        <w:rFonts w:ascii="OpenSymbol" w:hAnsi="Open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15">
    <w:nsid w:val="00000010"/>
    <w:multiLevelType w:val="singleLevel"/>
    <w:tmpl w:val="00000010"/>
    <w:name w:val="WW8Num19"/>
    <w:lvl w:ilvl="0">
      <w:start w:val="1"/>
      <w:numFmt w:val="bullet"/>
      <w:lvlText w:val=""/>
      <w:lvlJc w:val="left"/>
      <w:pPr>
        <w:tabs>
          <w:tab w:val="num" w:pos="2484"/>
        </w:tabs>
        <w:ind w:left="2127" w:hanging="3"/>
      </w:pPr>
      <w:rPr>
        <w:rFonts w:ascii="Symbol" w:hAnsi="Symbol" w:cs="OpenSymbol"/>
      </w:rPr>
    </w:lvl>
  </w:abstractNum>
  <w:abstractNum w:abstractNumId="16">
    <w:nsid w:val="00000011"/>
    <w:multiLevelType w:val="singleLevel"/>
    <w:tmpl w:val="00000011"/>
    <w:name w:val="WW8Num2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00000012"/>
    <w:multiLevelType w:val="singleLevel"/>
    <w:tmpl w:val="00000012"/>
    <w:name w:val="WW8Num21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18">
    <w:nsid w:val="00000013"/>
    <w:multiLevelType w:val="singleLevel"/>
    <w:tmpl w:val="00000013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</w:abstractNum>
  <w:abstractNum w:abstractNumId="19">
    <w:nsid w:val="00000014"/>
    <w:multiLevelType w:val="multilevel"/>
    <w:tmpl w:val="00000014"/>
    <w:name w:val="WW8Num23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singleLevel"/>
    <w:tmpl w:val="00000015"/>
    <w:name w:val="WW8Num24"/>
    <w:lvl w:ilvl="0">
      <w:start w:val="1"/>
      <w:numFmt w:val="bullet"/>
      <w:lvlText w:val="-"/>
      <w:lvlJc w:val="left"/>
      <w:pPr>
        <w:tabs>
          <w:tab w:val="num" w:pos="360"/>
        </w:tabs>
        <w:ind w:left="312" w:hanging="312"/>
      </w:pPr>
      <w:rPr>
        <w:rFonts w:ascii="OpenSymbol" w:hAnsi="OpenSymbol"/>
      </w:rPr>
    </w:lvl>
  </w:abstractNum>
  <w:abstractNum w:abstractNumId="21">
    <w:nsid w:val="00000016"/>
    <w:multiLevelType w:val="multilevel"/>
    <w:tmpl w:val="00000016"/>
    <w:name w:val="WW8Num25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1474" w:hanging="765"/>
      </w:p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9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1.%2.%3.%4.%5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00000017"/>
    <w:multiLevelType w:val="singleLevel"/>
    <w:tmpl w:val="00000017"/>
    <w:name w:val="WW8Num29"/>
    <w:lvl w:ilvl="0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ascii="Arial" w:hAnsi="Arial" w:cs="Arial"/>
      </w:rPr>
    </w:lvl>
  </w:abstractNum>
  <w:abstractNum w:abstractNumId="23">
    <w:nsid w:val="00000018"/>
    <w:multiLevelType w:val="singleLevel"/>
    <w:tmpl w:val="00000018"/>
    <w:name w:val="WW8Num31"/>
    <w:lvl w:ilvl="0">
      <w:start w:val="1"/>
      <w:numFmt w:val="bullet"/>
      <w:lvlText w:val="-"/>
      <w:lvlJc w:val="left"/>
      <w:pPr>
        <w:tabs>
          <w:tab w:val="num" w:pos="1069"/>
        </w:tabs>
        <w:ind w:left="1021" w:hanging="312"/>
      </w:pPr>
      <w:rPr>
        <w:rFonts w:ascii="OpenSymbol" w:hAnsi="OpenSymbol"/>
      </w:rPr>
    </w:lvl>
  </w:abstractNum>
  <w:abstractNum w:abstractNumId="24">
    <w:nsid w:val="00000019"/>
    <w:multiLevelType w:val="singleLevel"/>
    <w:tmpl w:val="00000019"/>
    <w:name w:val="WW8Num32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25">
    <w:nsid w:val="0000001A"/>
    <w:multiLevelType w:val="singleLevel"/>
    <w:tmpl w:val="0000001A"/>
    <w:name w:val="WW8Num33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26">
    <w:nsid w:val="0000001B"/>
    <w:multiLevelType w:val="multilevel"/>
    <w:tmpl w:val="0000001B"/>
    <w:name w:val="WW8Num3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0000001C"/>
    <w:multiLevelType w:val="singleLevel"/>
    <w:tmpl w:val="0000001C"/>
    <w:name w:val="WW8Num37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28">
    <w:nsid w:val="0000001D"/>
    <w:multiLevelType w:val="singleLevel"/>
    <w:tmpl w:val="0000001D"/>
    <w:name w:val="WW8Num38"/>
    <w:lvl w:ilvl="0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</w:lvl>
  </w:abstractNum>
  <w:abstractNum w:abstractNumId="29">
    <w:nsid w:val="0619226D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07B56B6E"/>
    <w:multiLevelType w:val="hybridMultilevel"/>
    <w:tmpl w:val="37587E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0F2831D0"/>
    <w:multiLevelType w:val="hybridMultilevel"/>
    <w:tmpl w:val="55A29F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7DE59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23CD3744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2B644593"/>
    <w:multiLevelType w:val="hybridMultilevel"/>
    <w:tmpl w:val="83D4C34E"/>
    <w:lvl w:ilvl="0" w:tplc="5B88CA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BB206E"/>
    <w:multiLevelType w:val="hybridMultilevel"/>
    <w:tmpl w:val="A4C48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A164FE"/>
    <w:multiLevelType w:val="multilevel"/>
    <w:tmpl w:val="4B4CF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701C321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6"/>
  </w:num>
  <w:num w:numId="31">
    <w:abstractNumId w:val="30"/>
  </w:num>
  <w:num w:numId="32">
    <w:abstractNumId w:val="34"/>
  </w:num>
  <w:num w:numId="33">
    <w:abstractNumId w:val="32"/>
  </w:num>
  <w:num w:numId="34">
    <w:abstractNumId w:val="29"/>
  </w:num>
  <w:num w:numId="35">
    <w:abstractNumId w:val="37"/>
  </w:num>
  <w:num w:numId="36">
    <w:abstractNumId w:val="33"/>
  </w:num>
  <w:num w:numId="37">
    <w:abstractNumId w:val="31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embedSystemFonts/>
  <w:stylePaneFormatFilter w:val="3F01"/>
  <w:stylePaneSortMethod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246DF"/>
    <w:rsid w:val="00034F11"/>
    <w:rsid w:val="00141CD5"/>
    <w:rsid w:val="001B3011"/>
    <w:rsid w:val="00217508"/>
    <w:rsid w:val="00395B4B"/>
    <w:rsid w:val="00414AFB"/>
    <w:rsid w:val="006250EE"/>
    <w:rsid w:val="00677BB4"/>
    <w:rsid w:val="007246DF"/>
    <w:rsid w:val="007352EE"/>
    <w:rsid w:val="00736AAF"/>
    <w:rsid w:val="007E1A52"/>
    <w:rsid w:val="0080009C"/>
    <w:rsid w:val="0086251A"/>
    <w:rsid w:val="00A80F59"/>
    <w:rsid w:val="00C94C3B"/>
    <w:rsid w:val="00D23062"/>
    <w:rsid w:val="00DC4001"/>
    <w:rsid w:val="00EE4D8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1B3011"/>
    <w:pPr>
      <w:suppressAutoHyphens/>
      <w:spacing w:before="60" w:after="60"/>
      <w:ind w:firstLine="709"/>
      <w:jc w:val="both"/>
    </w:pPr>
    <w:rPr>
      <w:rFonts w:ascii="Arial" w:hAnsi="Arial" w:cs="Arial"/>
      <w:lang w:eastAsia="zh-CN"/>
    </w:rPr>
  </w:style>
  <w:style w:type="paragraph" w:styleId="Ttulo1">
    <w:name w:val="heading 1"/>
    <w:next w:val="Normal"/>
    <w:qFormat/>
    <w:rsid w:val="001B3011"/>
    <w:pPr>
      <w:keepNext/>
      <w:tabs>
        <w:tab w:val="num" w:pos="432"/>
        <w:tab w:val="left" w:pos="709"/>
      </w:tabs>
      <w:suppressAutoHyphens/>
      <w:spacing w:before="360" w:after="240"/>
      <w:ind w:left="709" w:hanging="709"/>
      <w:outlineLvl w:val="0"/>
    </w:pPr>
    <w:rPr>
      <w:rFonts w:ascii="Arial" w:hAnsi="Arial" w:cs="Arial"/>
      <w:b/>
      <w:caps/>
      <w:sz w:val="24"/>
    </w:rPr>
  </w:style>
  <w:style w:type="paragraph" w:styleId="Ttulo2">
    <w:name w:val="heading 2"/>
    <w:next w:val="Normal"/>
    <w:qFormat/>
    <w:rsid w:val="001B3011"/>
    <w:pPr>
      <w:keepNext/>
      <w:tabs>
        <w:tab w:val="num" w:pos="576"/>
        <w:tab w:val="left" w:pos="709"/>
      </w:tabs>
      <w:suppressAutoHyphens/>
      <w:spacing w:before="240" w:after="120"/>
      <w:ind w:left="576" w:hanging="576"/>
      <w:outlineLvl w:val="1"/>
    </w:pPr>
    <w:rPr>
      <w:rFonts w:ascii="Arial" w:hAnsi="Arial" w:cs="Arial"/>
      <w:b/>
      <w:sz w:val="22"/>
    </w:rPr>
  </w:style>
  <w:style w:type="paragraph" w:styleId="Ttulo3">
    <w:name w:val="heading 3"/>
    <w:next w:val="Normal"/>
    <w:qFormat/>
    <w:rsid w:val="001B3011"/>
    <w:pPr>
      <w:keepNext/>
      <w:tabs>
        <w:tab w:val="num" w:pos="720"/>
        <w:tab w:val="left" w:pos="1418"/>
      </w:tabs>
      <w:suppressAutoHyphens/>
      <w:spacing w:before="240" w:after="120"/>
      <w:ind w:left="720" w:hanging="720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next w:val="Normal"/>
    <w:qFormat/>
    <w:rsid w:val="001B3011"/>
    <w:pPr>
      <w:keepNext/>
      <w:tabs>
        <w:tab w:val="left" w:pos="709"/>
        <w:tab w:val="num" w:pos="864"/>
        <w:tab w:val="left" w:pos="1701"/>
      </w:tabs>
      <w:suppressAutoHyphens/>
      <w:spacing w:before="240" w:after="120"/>
      <w:jc w:val="both"/>
      <w:outlineLvl w:val="3"/>
    </w:pPr>
    <w:rPr>
      <w:rFonts w:ascii="Arial" w:hAnsi="Arial" w:cs="Arial"/>
      <w:b/>
      <w:sz w:val="22"/>
    </w:rPr>
  </w:style>
  <w:style w:type="paragraph" w:styleId="Ttulo5">
    <w:name w:val="heading 5"/>
    <w:next w:val="Normal"/>
    <w:qFormat/>
    <w:rsid w:val="001B3011"/>
    <w:pPr>
      <w:tabs>
        <w:tab w:val="num" w:pos="1008"/>
      </w:tabs>
      <w:suppressAutoHyphens/>
      <w:spacing w:before="240" w:after="120"/>
      <w:ind w:left="1008" w:hanging="1008"/>
      <w:jc w:val="both"/>
      <w:outlineLvl w:val="4"/>
    </w:pPr>
    <w:rPr>
      <w:rFonts w:ascii="Arial" w:hAnsi="Arial" w:cs="Arial"/>
      <w:b/>
      <w:sz w:val="22"/>
    </w:rPr>
  </w:style>
  <w:style w:type="paragraph" w:styleId="Ttulo6">
    <w:name w:val="heading 6"/>
    <w:next w:val="Normal"/>
    <w:qFormat/>
    <w:rsid w:val="001B3011"/>
    <w:pPr>
      <w:tabs>
        <w:tab w:val="num" w:pos="1152"/>
      </w:tabs>
      <w:suppressAutoHyphens/>
      <w:spacing w:before="240" w:after="120"/>
      <w:ind w:left="1152" w:hanging="1152"/>
      <w:jc w:val="both"/>
      <w:outlineLvl w:val="5"/>
    </w:pPr>
    <w:rPr>
      <w:rFonts w:ascii="Arial" w:hAnsi="Arial" w:cs="Arial"/>
      <w:b/>
      <w:sz w:val="22"/>
    </w:rPr>
  </w:style>
  <w:style w:type="paragraph" w:styleId="Ttulo7">
    <w:name w:val="heading 7"/>
    <w:next w:val="Normal"/>
    <w:qFormat/>
    <w:rsid w:val="001B3011"/>
    <w:pPr>
      <w:tabs>
        <w:tab w:val="num" w:pos="1296"/>
      </w:tabs>
      <w:suppressAutoHyphens/>
      <w:spacing w:before="240" w:after="120"/>
      <w:ind w:left="1296" w:hanging="1296"/>
      <w:jc w:val="both"/>
      <w:outlineLvl w:val="6"/>
    </w:pPr>
    <w:rPr>
      <w:rFonts w:ascii="Arial" w:hAnsi="Arial" w:cs="Arial"/>
      <w:b/>
      <w:sz w:val="22"/>
    </w:rPr>
  </w:style>
  <w:style w:type="paragraph" w:styleId="Ttulo8">
    <w:name w:val="heading 8"/>
    <w:next w:val="Normal"/>
    <w:qFormat/>
    <w:rsid w:val="001B3011"/>
    <w:pPr>
      <w:tabs>
        <w:tab w:val="num" w:pos="1440"/>
      </w:tabs>
      <w:suppressAutoHyphens/>
      <w:spacing w:before="240" w:after="120"/>
      <w:ind w:left="1440" w:hanging="1440"/>
      <w:jc w:val="both"/>
      <w:outlineLvl w:val="7"/>
    </w:pPr>
    <w:rPr>
      <w:rFonts w:ascii="Arial" w:hAnsi="Arial" w:cs="Arial"/>
      <w:b/>
      <w:sz w:val="22"/>
    </w:rPr>
  </w:style>
  <w:style w:type="paragraph" w:styleId="Ttulo9">
    <w:name w:val="heading 9"/>
    <w:next w:val="Normal"/>
    <w:qFormat/>
    <w:rsid w:val="001B3011"/>
    <w:pPr>
      <w:tabs>
        <w:tab w:val="num" w:pos="1584"/>
      </w:tabs>
      <w:suppressAutoHyphens/>
      <w:spacing w:before="240" w:after="120"/>
      <w:ind w:left="1584" w:hanging="1584"/>
      <w:jc w:val="both"/>
      <w:outlineLvl w:val="8"/>
    </w:pPr>
    <w:rPr>
      <w:rFonts w:ascii="Arial" w:hAnsi="Arial" w:cs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1B3011"/>
    <w:rPr>
      <w:rFonts w:ascii="Symbol" w:hAnsi="Symbol" w:cs="Symbol"/>
      <w:color w:val="auto"/>
    </w:rPr>
  </w:style>
  <w:style w:type="character" w:customStyle="1" w:styleId="WW8Num5z0">
    <w:name w:val="WW8Num5z0"/>
    <w:rsid w:val="001B3011"/>
    <w:rPr>
      <w:rFonts w:ascii="Symbol" w:hAnsi="Symbol" w:cs="Symbol"/>
    </w:rPr>
  </w:style>
  <w:style w:type="character" w:customStyle="1" w:styleId="WW8Num5z1">
    <w:name w:val="WW8Num5z1"/>
    <w:rsid w:val="001B3011"/>
    <w:rPr>
      <w:rFonts w:ascii="Courier New" w:hAnsi="Courier New" w:cs="Courier New"/>
    </w:rPr>
  </w:style>
  <w:style w:type="character" w:customStyle="1" w:styleId="WW8Num5z2">
    <w:name w:val="WW8Num5z2"/>
    <w:rsid w:val="001B3011"/>
    <w:rPr>
      <w:rFonts w:ascii="Wingdings" w:hAnsi="Wingdings" w:cs="Wingdings"/>
    </w:rPr>
  </w:style>
  <w:style w:type="character" w:customStyle="1" w:styleId="WW8Num6z1">
    <w:name w:val="WW8Num6z1"/>
    <w:rsid w:val="001B3011"/>
    <w:rPr>
      <w:rFonts w:ascii="Courier New" w:hAnsi="Courier New" w:cs="Courier New"/>
    </w:rPr>
  </w:style>
  <w:style w:type="character" w:customStyle="1" w:styleId="WW8Num6z2">
    <w:name w:val="WW8Num6z2"/>
    <w:rsid w:val="001B3011"/>
    <w:rPr>
      <w:rFonts w:ascii="Wingdings" w:hAnsi="Wingdings" w:cs="Wingdings"/>
    </w:rPr>
  </w:style>
  <w:style w:type="character" w:customStyle="1" w:styleId="WW8Num6z3">
    <w:name w:val="WW8Num6z3"/>
    <w:rsid w:val="001B3011"/>
    <w:rPr>
      <w:rFonts w:ascii="Symbol" w:hAnsi="Symbol" w:cs="Symbol"/>
    </w:rPr>
  </w:style>
  <w:style w:type="character" w:customStyle="1" w:styleId="WW8Num14z0">
    <w:name w:val="WW8Num14z0"/>
    <w:rsid w:val="001B3011"/>
    <w:rPr>
      <w:rFonts w:ascii="Symbol" w:hAnsi="Symbol" w:cs="Symbol"/>
    </w:rPr>
  </w:style>
  <w:style w:type="character" w:customStyle="1" w:styleId="WW8Num19z0">
    <w:name w:val="WW8Num19z0"/>
    <w:rsid w:val="001B3011"/>
    <w:rPr>
      <w:rFonts w:ascii="Symbol" w:hAnsi="Symbol" w:cs="Symbol"/>
    </w:rPr>
  </w:style>
  <w:style w:type="character" w:customStyle="1" w:styleId="WW8Num19z1">
    <w:name w:val="WW8Num19z1"/>
    <w:rsid w:val="001B3011"/>
    <w:rPr>
      <w:rFonts w:ascii="Courier New" w:hAnsi="Courier New" w:cs="Courier New"/>
    </w:rPr>
  </w:style>
  <w:style w:type="character" w:customStyle="1" w:styleId="WW8Num19z2">
    <w:name w:val="WW8Num19z2"/>
    <w:rsid w:val="001B3011"/>
    <w:rPr>
      <w:rFonts w:ascii="Wingdings" w:hAnsi="Wingdings" w:cs="Wingdings"/>
    </w:rPr>
  </w:style>
  <w:style w:type="character" w:customStyle="1" w:styleId="WW8Num22z0">
    <w:name w:val="WW8Num22z0"/>
    <w:rsid w:val="001B3011"/>
    <w:rPr>
      <w:rFonts w:ascii="Symbol" w:hAnsi="Symbol" w:cs="Symbol"/>
      <w:color w:val="auto"/>
    </w:rPr>
  </w:style>
  <w:style w:type="character" w:customStyle="1" w:styleId="WW8Num23z1">
    <w:name w:val="WW8Num23z1"/>
    <w:rsid w:val="001B3011"/>
    <w:rPr>
      <w:rFonts w:ascii="Wingdings" w:hAnsi="Wingdings" w:cs="Wingdings"/>
    </w:rPr>
  </w:style>
  <w:style w:type="character" w:customStyle="1" w:styleId="WW8Num24z1">
    <w:name w:val="WW8Num24z1"/>
    <w:rsid w:val="001B3011"/>
    <w:rPr>
      <w:rFonts w:ascii="Courier New" w:hAnsi="Courier New" w:cs="Courier New"/>
    </w:rPr>
  </w:style>
  <w:style w:type="character" w:customStyle="1" w:styleId="WW8Num24z2">
    <w:name w:val="WW8Num24z2"/>
    <w:rsid w:val="001B3011"/>
    <w:rPr>
      <w:rFonts w:ascii="Wingdings" w:hAnsi="Wingdings" w:cs="Wingdings"/>
    </w:rPr>
  </w:style>
  <w:style w:type="character" w:customStyle="1" w:styleId="WW8Num24z3">
    <w:name w:val="WW8Num24z3"/>
    <w:rsid w:val="001B3011"/>
    <w:rPr>
      <w:rFonts w:ascii="Symbol" w:hAnsi="Symbol" w:cs="Symbol"/>
    </w:rPr>
  </w:style>
  <w:style w:type="character" w:customStyle="1" w:styleId="WW8Num29z0">
    <w:name w:val="WW8Num29z0"/>
    <w:rsid w:val="001B3011"/>
    <w:rPr>
      <w:rFonts w:ascii="Arial" w:hAnsi="Arial" w:cs="Arial"/>
    </w:rPr>
  </w:style>
  <w:style w:type="character" w:customStyle="1" w:styleId="WW8Num31z1">
    <w:name w:val="WW8Num31z1"/>
    <w:rsid w:val="001B3011"/>
    <w:rPr>
      <w:rFonts w:ascii="Courier New" w:hAnsi="Courier New" w:cs="Courier New"/>
    </w:rPr>
  </w:style>
  <w:style w:type="character" w:customStyle="1" w:styleId="WW8Num31z2">
    <w:name w:val="WW8Num31z2"/>
    <w:rsid w:val="001B3011"/>
    <w:rPr>
      <w:rFonts w:ascii="Wingdings" w:hAnsi="Wingdings" w:cs="Wingdings"/>
    </w:rPr>
  </w:style>
  <w:style w:type="character" w:customStyle="1" w:styleId="WW8Num31z3">
    <w:name w:val="WW8Num31z3"/>
    <w:rsid w:val="001B3011"/>
    <w:rPr>
      <w:rFonts w:ascii="Symbol" w:hAnsi="Symbol" w:cs="Symbol"/>
    </w:rPr>
  </w:style>
  <w:style w:type="character" w:customStyle="1" w:styleId="Fontepargpadro1">
    <w:name w:val="Fonte parág. padrão1"/>
    <w:rsid w:val="001B3011"/>
  </w:style>
  <w:style w:type="character" w:styleId="Nmerodepgina">
    <w:name w:val="page number"/>
    <w:basedOn w:val="Fontepargpadro1"/>
    <w:rsid w:val="001B3011"/>
  </w:style>
  <w:style w:type="character" w:styleId="Hyperlink">
    <w:name w:val="Hyperlink"/>
    <w:basedOn w:val="Fontepargpadro1"/>
    <w:uiPriority w:val="99"/>
    <w:rsid w:val="001B3011"/>
    <w:rPr>
      <w:color w:val="0000FF"/>
      <w:u w:val="single"/>
    </w:rPr>
  </w:style>
  <w:style w:type="character" w:styleId="HiperlinkVisitado">
    <w:name w:val="FollowedHyperlink"/>
    <w:basedOn w:val="Fontepargpadro1"/>
    <w:rsid w:val="001B3011"/>
    <w:rPr>
      <w:color w:val="800080"/>
      <w:u w:val="single"/>
    </w:rPr>
  </w:style>
  <w:style w:type="character" w:customStyle="1" w:styleId="pointsmall">
    <w:name w:val="point_small"/>
    <w:basedOn w:val="Fontepargpadro1"/>
    <w:rsid w:val="001B3011"/>
  </w:style>
  <w:style w:type="character" w:customStyle="1" w:styleId="Refdecomentrio1">
    <w:name w:val="Ref. de comentário1"/>
    <w:basedOn w:val="Fontepargpadro1"/>
    <w:rsid w:val="001B3011"/>
    <w:rPr>
      <w:sz w:val="16"/>
      <w:szCs w:val="16"/>
    </w:rPr>
  </w:style>
  <w:style w:type="character" w:customStyle="1" w:styleId="Caracteresdenotaderodap">
    <w:name w:val="Caracteres de nota de rodapé"/>
    <w:basedOn w:val="Fontepargpadro1"/>
    <w:rsid w:val="001B3011"/>
    <w:rPr>
      <w:vertAlign w:val="superscript"/>
    </w:rPr>
  </w:style>
  <w:style w:type="character" w:customStyle="1" w:styleId="SoDAField">
    <w:name w:val="SoDA Field"/>
    <w:basedOn w:val="Fontepargpadro1"/>
    <w:rsid w:val="001B3011"/>
    <w:rPr>
      <w:color w:val="0000FF"/>
    </w:rPr>
  </w:style>
  <w:style w:type="paragraph" w:customStyle="1" w:styleId="Ttulo10">
    <w:name w:val="Título1"/>
    <w:basedOn w:val="Normal"/>
    <w:next w:val="Normal"/>
    <w:rsid w:val="001B3011"/>
    <w:pPr>
      <w:spacing w:before="360" w:after="240"/>
      <w:ind w:firstLine="0"/>
      <w:jc w:val="center"/>
    </w:pPr>
    <w:rPr>
      <w:b/>
      <w:caps/>
      <w:kern w:val="1"/>
      <w:sz w:val="24"/>
    </w:rPr>
  </w:style>
  <w:style w:type="paragraph" w:styleId="Corpodetexto">
    <w:name w:val="Body Text"/>
    <w:basedOn w:val="Normal"/>
    <w:rsid w:val="001B3011"/>
  </w:style>
  <w:style w:type="paragraph" w:styleId="Lista">
    <w:name w:val="List"/>
    <w:basedOn w:val="Normal"/>
    <w:rsid w:val="001B3011"/>
    <w:pPr>
      <w:tabs>
        <w:tab w:val="num" w:pos="360"/>
        <w:tab w:val="left" w:pos="709"/>
      </w:tabs>
      <w:ind w:left="709" w:hanging="709"/>
    </w:pPr>
    <w:rPr>
      <w:color w:val="000000"/>
    </w:rPr>
  </w:style>
  <w:style w:type="paragraph" w:styleId="Legenda">
    <w:name w:val="caption"/>
    <w:basedOn w:val="Normal"/>
    <w:next w:val="Normal"/>
    <w:qFormat/>
    <w:rsid w:val="001B3011"/>
    <w:pPr>
      <w:spacing w:before="120" w:after="120"/>
      <w:ind w:firstLine="0"/>
      <w:jc w:val="center"/>
    </w:pPr>
    <w:rPr>
      <w:b/>
    </w:rPr>
  </w:style>
  <w:style w:type="paragraph" w:customStyle="1" w:styleId="ndice">
    <w:name w:val="Índice"/>
    <w:basedOn w:val="Normal"/>
    <w:rsid w:val="001B3011"/>
    <w:pPr>
      <w:suppressLineNumbers/>
    </w:pPr>
    <w:rPr>
      <w:rFonts w:cs="Mangal"/>
    </w:rPr>
  </w:style>
  <w:style w:type="paragraph" w:customStyle="1" w:styleId="Insumo">
    <w:name w:val="Insumo"/>
    <w:basedOn w:val="Normal"/>
    <w:rsid w:val="001B3011"/>
    <w:pPr>
      <w:ind w:left="426" w:hanging="1"/>
    </w:pPr>
  </w:style>
  <w:style w:type="paragraph" w:customStyle="1" w:styleId="Listaabc">
    <w:name w:val="Listaabc"/>
    <w:basedOn w:val="Lista"/>
    <w:rsid w:val="001B3011"/>
    <w:pPr>
      <w:tabs>
        <w:tab w:val="left" w:pos="1021"/>
      </w:tabs>
      <w:ind w:left="1021" w:hanging="312"/>
    </w:pPr>
  </w:style>
  <w:style w:type="paragraph" w:customStyle="1" w:styleId="Listabul">
    <w:name w:val="Listabul"/>
    <w:basedOn w:val="Lista"/>
    <w:rsid w:val="001B3011"/>
    <w:pPr>
      <w:tabs>
        <w:tab w:val="clear" w:pos="360"/>
        <w:tab w:val="left" w:pos="1021"/>
        <w:tab w:val="num" w:pos="1069"/>
      </w:tabs>
      <w:spacing w:after="0"/>
      <w:ind w:left="1021" w:hanging="312"/>
    </w:pPr>
  </w:style>
  <w:style w:type="paragraph" w:customStyle="1" w:styleId="Textoembloco1">
    <w:name w:val="Texto em bloco1"/>
    <w:basedOn w:val="Normal"/>
    <w:rsid w:val="001B3011"/>
    <w:pPr>
      <w:tabs>
        <w:tab w:val="num" w:pos="360"/>
      </w:tabs>
      <w:ind w:right="360"/>
    </w:pPr>
    <w:rPr>
      <w:rFonts w:ascii="Times New Roman" w:hAnsi="Times New Roman" w:cs="Times New Roman"/>
      <w:color w:val="000000"/>
      <w:sz w:val="24"/>
    </w:rPr>
  </w:style>
  <w:style w:type="paragraph" w:styleId="Cabealho">
    <w:name w:val="header"/>
    <w:basedOn w:val="Normal"/>
    <w:rsid w:val="001B3011"/>
    <w:pPr>
      <w:tabs>
        <w:tab w:val="center" w:pos="4419"/>
        <w:tab w:val="right" w:pos="8838"/>
      </w:tabs>
      <w:spacing w:before="160" w:after="160"/>
      <w:ind w:firstLine="0"/>
      <w:jc w:val="center"/>
    </w:pPr>
    <w:rPr>
      <w:lang w:eastAsia="pt-BR"/>
    </w:rPr>
  </w:style>
  <w:style w:type="paragraph" w:styleId="Sumrio1">
    <w:name w:val="toc 1"/>
    <w:basedOn w:val="Normal"/>
    <w:next w:val="Normal"/>
    <w:uiPriority w:val="39"/>
    <w:rsid w:val="001B3011"/>
    <w:pPr>
      <w:tabs>
        <w:tab w:val="left" w:pos="709"/>
        <w:tab w:val="right" w:leader="dot" w:pos="8888"/>
      </w:tabs>
      <w:spacing w:before="120" w:after="120"/>
      <w:ind w:firstLine="0"/>
    </w:pPr>
    <w:rPr>
      <w:caps/>
      <w:sz w:val="22"/>
      <w:lang w:eastAsia="pt-BR"/>
    </w:rPr>
  </w:style>
  <w:style w:type="paragraph" w:styleId="Sumrio2">
    <w:name w:val="toc 2"/>
    <w:basedOn w:val="Normal"/>
    <w:next w:val="Normal"/>
    <w:uiPriority w:val="39"/>
    <w:rsid w:val="001B3011"/>
    <w:pPr>
      <w:tabs>
        <w:tab w:val="left" w:pos="1560"/>
        <w:tab w:val="right" w:leader="dot" w:pos="8888"/>
      </w:tabs>
      <w:ind w:left="1418" w:hanging="709"/>
    </w:pPr>
    <w:rPr>
      <w:lang w:eastAsia="pt-BR"/>
    </w:rPr>
  </w:style>
  <w:style w:type="paragraph" w:styleId="Sumrio3">
    <w:name w:val="toc 3"/>
    <w:basedOn w:val="Normal"/>
    <w:next w:val="Normal"/>
    <w:uiPriority w:val="39"/>
    <w:rsid w:val="001B3011"/>
    <w:pPr>
      <w:tabs>
        <w:tab w:val="left" w:pos="2410"/>
        <w:tab w:val="right" w:leader="dot" w:pos="8888"/>
      </w:tabs>
      <w:ind w:left="2269" w:hanging="851"/>
    </w:pPr>
    <w:rPr>
      <w:lang w:eastAsia="pt-BR"/>
    </w:rPr>
  </w:style>
  <w:style w:type="paragraph" w:customStyle="1" w:styleId="Corpodetexto31">
    <w:name w:val="Corpo de texto 31"/>
    <w:basedOn w:val="Normal"/>
    <w:rsid w:val="001B3011"/>
    <w:pPr>
      <w:keepNext/>
    </w:pPr>
    <w:rPr>
      <w:color w:val="000000"/>
    </w:rPr>
  </w:style>
  <w:style w:type="paragraph" w:styleId="Textodenotaderodap">
    <w:name w:val="footnote text"/>
    <w:basedOn w:val="Normal"/>
    <w:rsid w:val="001B3011"/>
    <w:rPr>
      <w:color w:val="000000"/>
    </w:rPr>
  </w:style>
  <w:style w:type="paragraph" w:customStyle="1" w:styleId="Itemdelista">
    <w:name w:val="Item de lista"/>
    <w:basedOn w:val="Normal"/>
    <w:rsid w:val="001B3011"/>
    <w:pPr>
      <w:tabs>
        <w:tab w:val="num" w:pos="709"/>
      </w:tabs>
      <w:ind w:left="709" w:hanging="709"/>
    </w:pPr>
    <w:rPr>
      <w:color w:val="000000"/>
    </w:rPr>
  </w:style>
  <w:style w:type="paragraph" w:customStyle="1" w:styleId="Recuodecorpodetexto21">
    <w:name w:val="Recuo de corpo de texto 21"/>
    <w:basedOn w:val="Normal"/>
    <w:rsid w:val="001B3011"/>
    <w:pPr>
      <w:ind w:left="1416"/>
    </w:pPr>
    <w:rPr>
      <w:rFonts w:ascii="AvantGarde" w:hAnsi="AvantGarde" w:cs="AvantGarde"/>
      <w:color w:val="000000"/>
    </w:rPr>
  </w:style>
  <w:style w:type="paragraph" w:customStyle="1" w:styleId="Recuodecorpodetexto31">
    <w:name w:val="Recuo de corpo de texto 31"/>
    <w:basedOn w:val="Normal"/>
    <w:rsid w:val="001B3011"/>
    <w:pPr>
      <w:ind w:left="1416"/>
      <w:jc w:val="left"/>
    </w:pPr>
    <w:rPr>
      <w:rFonts w:ascii="AvantGarde" w:hAnsi="AvantGarde" w:cs="AvantGarde"/>
      <w:color w:val="000000"/>
    </w:rPr>
  </w:style>
  <w:style w:type="paragraph" w:styleId="Rodap">
    <w:name w:val="footer"/>
    <w:basedOn w:val="Normal"/>
    <w:rsid w:val="001B3011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1B3011"/>
    <w:pPr>
      <w:jc w:val="left"/>
    </w:pPr>
  </w:style>
  <w:style w:type="paragraph" w:customStyle="1" w:styleId="MapadoDocumento1">
    <w:name w:val="Mapa do Documento1"/>
    <w:basedOn w:val="Normal"/>
    <w:rsid w:val="001B3011"/>
    <w:pPr>
      <w:shd w:val="clear" w:color="auto" w:fill="000080"/>
    </w:pPr>
    <w:rPr>
      <w:rFonts w:ascii="Tahoma" w:hAnsi="Tahoma" w:cs="Tahoma"/>
    </w:rPr>
  </w:style>
  <w:style w:type="paragraph" w:customStyle="1" w:styleId="campo2">
    <w:name w:val="campo2"/>
    <w:next w:val="Normal"/>
    <w:rsid w:val="001B3011"/>
    <w:pPr>
      <w:suppressAutoHyphens/>
      <w:spacing w:after="60"/>
      <w:jc w:val="center"/>
    </w:pPr>
    <w:rPr>
      <w:rFonts w:ascii="Arial" w:hAnsi="Arial" w:cs="Arial"/>
      <w:b/>
      <w:sz w:val="28"/>
    </w:rPr>
  </w:style>
  <w:style w:type="paragraph" w:customStyle="1" w:styleId="campo3">
    <w:name w:val="campo3"/>
    <w:basedOn w:val="campo2"/>
    <w:next w:val="Normal"/>
    <w:rsid w:val="001B3011"/>
  </w:style>
  <w:style w:type="paragraph" w:customStyle="1" w:styleId="campo4">
    <w:name w:val="campo4"/>
    <w:basedOn w:val="campo3"/>
    <w:next w:val="Normal"/>
    <w:rsid w:val="001B3011"/>
  </w:style>
  <w:style w:type="paragraph" w:customStyle="1" w:styleId="est1">
    <w:name w:val="est1"/>
    <w:basedOn w:val="Ttulo1"/>
    <w:next w:val="Normal"/>
    <w:rsid w:val="001B3011"/>
    <w:pPr>
      <w:tabs>
        <w:tab w:val="clear" w:pos="432"/>
      </w:tabs>
    </w:pPr>
  </w:style>
  <w:style w:type="paragraph" w:customStyle="1" w:styleId="est2">
    <w:name w:val="est2"/>
    <w:basedOn w:val="Ttulo2"/>
    <w:next w:val="Normal"/>
    <w:rsid w:val="001B3011"/>
    <w:pPr>
      <w:tabs>
        <w:tab w:val="clear" w:pos="576"/>
        <w:tab w:val="num" w:pos="432"/>
      </w:tabs>
      <w:ind w:left="432" w:hanging="432"/>
    </w:pPr>
  </w:style>
  <w:style w:type="paragraph" w:customStyle="1" w:styleId="est3">
    <w:name w:val="est3"/>
    <w:basedOn w:val="Ttulo3"/>
    <w:next w:val="Normal"/>
    <w:rsid w:val="001B3011"/>
    <w:pPr>
      <w:tabs>
        <w:tab w:val="clear" w:pos="720"/>
      </w:tabs>
      <w:ind w:left="709" w:hanging="709"/>
    </w:pPr>
  </w:style>
  <w:style w:type="paragraph" w:styleId="Sumrio4">
    <w:name w:val="toc 4"/>
    <w:basedOn w:val="Normal"/>
    <w:next w:val="Normal"/>
    <w:uiPriority w:val="39"/>
    <w:rsid w:val="001B3011"/>
    <w:pPr>
      <w:tabs>
        <w:tab w:val="left" w:pos="3261"/>
        <w:tab w:val="right" w:leader="dot" w:pos="8888"/>
      </w:tabs>
      <w:ind w:left="3260" w:hanging="992"/>
    </w:pPr>
    <w:rPr>
      <w:lang w:eastAsia="pt-BR"/>
    </w:rPr>
  </w:style>
  <w:style w:type="paragraph" w:styleId="Sumrio5">
    <w:name w:val="toc 5"/>
    <w:basedOn w:val="Normal"/>
    <w:next w:val="Normal"/>
    <w:uiPriority w:val="39"/>
    <w:rsid w:val="001B3011"/>
    <w:pPr>
      <w:ind w:left="960"/>
    </w:pPr>
  </w:style>
  <w:style w:type="paragraph" w:customStyle="1" w:styleId="campo1">
    <w:name w:val="campo1"/>
    <w:next w:val="Normal"/>
    <w:rsid w:val="001B3011"/>
    <w:pPr>
      <w:suppressAutoHyphens/>
      <w:spacing w:after="60"/>
      <w:jc w:val="center"/>
    </w:pPr>
    <w:rPr>
      <w:rFonts w:ascii="Arial" w:hAnsi="Arial" w:cs="Arial"/>
      <w:b/>
      <w:caps/>
      <w:sz w:val="36"/>
    </w:rPr>
  </w:style>
  <w:style w:type="paragraph" w:customStyle="1" w:styleId="campo5">
    <w:name w:val="campo5"/>
    <w:basedOn w:val="campo4"/>
    <w:next w:val="Normal"/>
    <w:rsid w:val="001B3011"/>
  </w:style>
  <w:style w:type="paragraph" w:customStyle="1" w:styleId="Contedo">
    <w:name w:val="Conteúdo"/>
    <w:next w:val="Normal"/>
    <w:rsid w:val="001B3011"/>
    <w:pPr>
      <w:suppressAutoHyphens/>
      <w:spacing w:before="240" w:after="480"/>
      <w:jc w:val="both"/>
    </w:pPr>
    <w:rPr>
      <w:rFonts w:ascii="Arial" w:hAnsi="Arial" w:cs="Arial"/>
      <w:b/>
      <w:sz w:val="28"/>
    </w:rPr>
  </w:style>
  <w:style w:type="paragraph" w:customStyle="1" w:styleId="logoprojeto">
    <w:name w:val="logo projeto"/>
    <w:next w:val="Normal"/>
    <w:rsid w:val="001B3011"/>
    <w:pPr>
      <w:suppressAutoHyphens/>
      <w:jc w:val="center"/>
    </w:pPr>
    <w:rPr>
      <w:rFonts w:ascii="Arial" w:hAnsi="Arial" w:cs="Arial"/>
      <w:b/>
      <w:sz w:val="24"/>
    </w:rPr>
  </w:style>
  <w:style w:type="paragraph" w:styleId="Sumrio6">
    <w:name w:val="toc 6"/>
    <w:basedOn w:val="Normal"/>
    <w:next w:val="Normal"/>
    <w:uiPriority w:val="39"/>
    <w:rsid w:val="001B3011"/>
    <w:pPr>
      <w:ind w:left="1000"/>
    </w:pPr>
  </w:style>
  <w:style w:type="paragraph" w:styleId="Sumrio7">
    <w:name w:val="toc 7"/>
    <w:basedOn w:val="Normal"/>
    <w:next w:val="Normal"/>
    <w:uiPriority w:val="39"/>
    <w:rsid w:val="001B3011"/>
    <w:pPr>
      <w:ind w:left="1200"/>
    </w:pPr>
  </w:style>
  <w:style w:type="paragraph" w:styleId="Sumrio8">
    <w:name w:val="toc 8"/>
    <w:basedOn w:val="Normal"/>
    <w:next w:val="Normal"/>
    <w:uiPriority w:val="39"/>
    <w:rsid w:val="001B3011"/>
    <w:pPr>
      <w:ind w:left="1400"/>
    </w:pPr>
  </w:style>
  <w:style w:type="paragraph" w:styleId="Sumrio9">
    <w:name w:val="toc 9"/>
    <w:basedOn w:val="Normal"/>
    <w:next w:val="Normal"/>
    <w:uiPriority w:val="39"/>
    <w:rsid w:val="001B3011"/>
    <w:pPr>
      <w:ind w:left="1600"/>
    </w:pPr>
  </w:style>
  <w:style w:type="paragraph" w:styleId="Recuodecorpodetexto">
    <w:name w:val="Body Text Indent"/>
    <w:basedOn w:val="Normal"/>
    <w:rsid w:val="001B3011"/>
    <w:pPr>
      <w:tabs>
        <w:tab w:val="left" w:pos="7230"/>
      </w:tabs>
      <w:ind w:right="3" w:firstLine="567"/>
    </w:pPr>
  </w:style>
  <w:style w:type="paragraph" w:customStyle="1" w:styleId="Bullet1">
    <w:name w:val="Bullet 1"/>
    <w:basedOn w:val="Normal"/>
    <w:rsid w:val="001B3011"/>
    <w:pPr>
      <w:tabs>
        <w:tab w:val="num" w:pos="360"/>
      </w:tabs>
      <w:spacing w:after="120"/>
      <w:ind w:left="357" w:hanging="357"/>
    </w:pPr>
    <w:rPr>
      <w:sz w:val="24"/>
    </w:rPr>
  </w:style>
  <w:style w:type="paragraph" w:customStyle="1" w:styleId="Bullet2">
    <w:name w:val="Bullet 2"/>
    <w:basedOn w:val="Normal"/>
    <w:rsid w:val="001B3011"/>
    <w:pPr>
      <w:tabs>
        <w:tab w:val="num" w:pos="360"/>
        <w:tab w:val="left" w:pos="567"/>
      </w:tabs>
      <w:ind w:left="1135" w:hanging="284"/>
    </w:pPr>
    <w:rPr>
      <w:sz w:val="24"/>
    </w:rPr>
  </w:style>
  <w:style w:type="paragraph" w:customStyle="1" w:styleId="Bullet3">
    <w:name w:val="Bullet 3"/>
    <w:basedOn w:val="Normal"/>
    <w:rsid w:val="001B3011"/>
    <w:pPr>
      <w:tabs>
        <w:tab w:val="num" w:pos="360"/>
        <w:tab w:val="left" w:pos="567"/>
      </w:tabs>
      <w:ind w:left="1702" w:hanging="284"/>
    </w:pPr>
    <w:rPr>
      <w:sz w:val="24"/>
    </w:rPr>
  </w:style>
  <w:style w:type="paragraph" w:customStyle="1" w:styleId="Espaocapa">
    <w:name w:val="Espaço_capa"/>
    <w:basedOn w:val="Normal"/>
    <w:rsid w:val="001B3011"/>
    <w:pPr>
      <w:spacing w:before="120" w:after="120"/>
      <w:ind w:firstLine="0"/>
      <w:jc w:val="center"/>
    </w:pPr>
    <w:rPr>
      <w:sz w:val="36"/>
    </w:rPr>
  </w:style>
  <w:style w:type="paragraph" w:customStyle="1" w:styleId="Listatabela">
    <w:name w:val="Lista tabela"/>
    <w:basedOn w:val="Listabul"/>
    <w:rsid w:val="001B3011"/>
    <w:pPr>
      <w:tabs>
        <w:tab w:val="clear" w:pos="1069"/>
        <w:tab w:val="num" w:pos="360"/>
      </w:tabs>
      <w:spacing w:after="60"/>
      <w:ind w:left="312"/>
    </w:pPr>
  </w:style>
  <w:style w:type="paragraph" w:customStyle="1" w:styleId="Textodecomentrio1">
    <w:name w:val="Texto de comentário1"/>
    <w:basedOn w:val="Normal"/>
    <w:rsid w:val="001B3011"/>
  </w:style>
  <w:style w:type="paragraph" w:customStyle="1" w:styleId="Textotabela">
    <w:name w:val="Texto tabela"/>
    <w:basedOn w:val="Normal"/>
    <w:rsid w:val="001B3011"/>
    <w:pPr>
      <w:ind w:firstLine="0"/>
    </w:pPr>
  </w:style>
  <w:style w:type="paragraph" w:customStyle="1" w:styleId="Textotabela-ttulos">
    <w:name w:val="Texto tabela - títulos"/>
    <w:basedOn w:val="Textotabela"/>
    <w:rsid w:val="001B3011"/>
    <w:rPr>
      <w:b/>
      <w:sz w:val="24"/>
    </w:rPr>
  </w:style>
  <w:style w:type="paragraph" w:customStyle="1" w:styleId="Textotabela-negrito">
    <w:name w:val="Texto tabela - negrito"/>
    <w:basedOn w:val="Textotabela-ttulos"/>
    <w:rsid w:val="001B3011"/>
    <w:rPr>
      <w:sz w:val="20"/>
    </w:rPr>
  </w:style>
  <w:style w:type="paragraph" w:customStyle="1" w:styleId="Verbete">
    <w:name w:val="Verbete"/>
    <w:basedOn w:val="Corpodetexto"/>
    <w:rsid w:val="001B3011"/>
    <w:pPr>
      <w:keepNext/>
      <w:spacing w:before="120" w:after="120"/>
      <w:ind w:left="1134" w:hanging="1134"/>
    </w:pPr>
    <w:rPr>
      <w:b/>
      <w:sz w:val="24"/>
      <w:lang w:val="en-US"/>
    </w:rPr>
  </w:style>
  <w:style w:type="paragraph" w:customStyle="1" w:styleId="CabecalhoTabela">
    <w:name w:val="CabecalhoTabela"/>
    <w:basedOn w:val="Cabealho"/>
    <w:rsid w:val="001B3011"/>
    <w:rPr>
      <w:b/>
    </w:rPr>
  </w:style>
  <w:style w:type="paragraph" w:customStyle="1" w:styleId="Numerada1">
    <w:name w:val="Numerada1"/>
    <w:basedOn w:val="Normal"/>
    <w:rsid w:val="001B3011"/>
    <w:pPr>
      <w:tabs>
        <w:tab w:val="num" w:pos="360"/>
      </w:tabs>
      <w:ind w:left="360" w:hanging="360"/>
    </w:pPr>
  </w:style>
  <w:style w:type="paragraph" w:customStyle="1" w:styleId="Textodebalo1">
    <w:name w:val="Texto de balão1"/>
    <w:basedOn w:val="Normal"/>
    <w:rsid w:val="001B3011"/>
    <w:rPr>
      <w:rFonts w:ascii="Tahoma" w:hAnsi="Tahoma" w:cs="Tahoma"/>
      <w:sz w:val="16"/>
      <w:szCs w:val="16"/>
    </w:rPr>
  </w:style>
  <w:style w:type="paragraph" w:customStyle="1" w:styleId="Fluxo2">
    <w:name w:val="Fluxo 2"/>
    <w:basedOn w:val="Normal"/>
    <w:rsid w:val="001B3011"/>
    <w:pPr>
      <w:tabs>
        <w:tab w:val="left" w:pos="907"/>
        <w:tab w:val="num" w:pos="2484"/>
      </w:tabs>
      <w:spacing w:before="0"/>
      <w:ind w:left="2127" w:hanging="3"/>
    </w:pPr>
  </w:style>
  <w:style w:type="paragraph" w:customStyle="1" w:styleId="Contedodatabela">
    <w:name w:val="Conteúdo da tabela"/>
    <w:basedOn w:val="Normal"/>
    <w:rsid w:val="001B3011"/>
    <w:pPr>
      <w:suppressLineNumbers/>
    </w:pPr>
  </w:style>
  <w:style w:type="paragraph" w:customStyle="1" w:styleId="Ttulodetabela">
    <w:name w:val="Título de tabela"/>
    <w:basedOn w:val="Contedodatabela"/>
    <w:rsid w:val="001B3011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1B3011"/>
    <w:pPr>
      <w:tabs>
        <w:tab w:val="right" w:leader="dot" w:pos="7091"/>
      </w:tabs>
      <w:ind w:left="2547" w:firstLine="0"/>
    </w:pPr>
  </w:style>
  <w:style w:type="paragraph" w:styleId="Textodebalo">
    <w:name w:val="Balloon Text"/>
    <w:basedOn w:val="Normal"/>
    <w:link w:val="TextodebaloChar"/>
    <w:rsid w:val="007352E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352EE"/>
    <w:rPr>
      <w:rFonts w:ascii="Tahoma" w:hAnsi="Tahoma" w:cs="Tahoma"/>
      <w:sz w:val="16"/>
      <w:szCs w:val="16"/>
      <w:lang w:eastAsia="zh-CN"/>
    </w:rPr>
  </w:style>
  <w:style w:type="paragraph" w:customStyle="1" w:styleId="Tabletext">
    <w:name w:val="Tabletext"/>
    <w:basedOn w:val="Normal"/>
    <w:rsid w:val="00395B4B"/>
    <w:pPr>
      <w:keepLines/>
      <w:widowControl w:val="0"/>
      <w:spacing w:line="240" w:lineRule="atLeast"/>
      <w:ind w:left="284" w:firstLine="0"/>
      <w:jc w:val="left"/>
    </w:pPr>
    <w:rPr>
      <w:rFonts w:cs="Times New Roman"/>
      <w:lang w:val="en-US" w:eastAsia="ar-SA"/>
    </w:rPr>
  </w:style>
  <w:style w:type="paragraph" w:styleId="PargrafodaLista">
    <w:name w:val="List Paragraph"/>
    <w:basedOn w:val="Normal"/>
    <w:uiPriority w:val="34"/>
    <w:qFormat/>
    <w:rsid w:val="00A80F59"/>
    <w:pPr>
      <w:suppressAutoHyphens w:val="0"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A80F5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80F59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A80F59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1A52"/>
    <w:pPr>
      <w:keepLines/>
      <w:tabs>
        <w:tab w:val="clear" w:pos="432"/>
        <w:tab w:val="clear" w:pos="709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29E02-51F8-4F3E-B229-17E6A682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679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Manter Odontólogo</vt:lpstr>
      <vt:lpstr>Manter Odontólogo</vt:lpstr>
    </vt:vector>
  </TitlesOfParts>
  <Company>UFC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Odontólogo</dc:title>
  <dc:subject>Manter Odontólogo</dc:subject>
  <dc:creator>Dalmo Maia</dc:creator>
  <dc:description>Este documento tem como objetivo detalhar o caso de uso Manter Odontólogo</dc:description>
  <cp:lastModifiedBy>EdvaldoFilho</cp:lastModifiedBy>
  <cp:revision>9</cp:revision>
  <cp:lastPrinted>2007-05-07T23:41:00Z</cp:lastPrinted>
  <dcterms:created xsi:type="dcterms:W3CDTF">2013-04-07T20:24:00Z</dcterms:created>
  <dcterms:modified xsi:type="dcterms:W3CDTF">2013-04-07T21:22:00Z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or">
    <vt:lpwstr>usuário</vt:lpwstr>
  </property>
  <property fmtid="{D5CDD505-2E9C-101B-9397-08002B2CF9AE}" pid="3" name="Disposição">
    <vt:lpwstr>Odontólogos</vt:lpwstr>
  </property>
  <property fmtid="{D5CDD505-2E9C-101B-9397-08002B2CF9AE}" pid="4" name="Entidade - maiúscula">
    <vt:lpwstr>Odontólogo</vt:lpwstr>
  </property>
  <property fmtid="{D5CDD505-2E9C-101B-9397-08002B2CF9AE}" pid="5" name="Entidade - plural">
    <vt:lpwstr>Odontólogos</vt:lpwstr>
  </property>
  <property fmtid="{D5CDD505-2E9C-101B-9397-08002B2CF9AE}" pid="6" name="Nome do Caso de Uso">
    <vt:lpwstr>Manter Odontólogo</vt:lpwstr>
  </property>
</Properties>
</file>