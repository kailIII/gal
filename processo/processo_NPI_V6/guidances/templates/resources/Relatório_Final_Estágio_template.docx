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489" w:rsidRPr="00EB76B4" w:rsidRDefault="0004166F">
      <w:pPr>
        <w:rPr>
          <w:rFonts w:ascii="Times New Roman" w:hAnsi="Times New Roman"/>
        </w:rPr>
      </w:pPr>
      <w:r w:rsidRPr="00EB76B4">
        <w:rPr>
          <w:rFonts w:ascii="Times New Roman" w:hAnsi="Times New Roman"/>
          <w:noProof/>
          <w:lang w:eastAsia="pt-B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76200</wp:posOffset>
            </wp:positionV>
            <wp:extent cx="861060" cy="966470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66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640C77">
      <w:pPr>
        <w:jc w:val="center"/>
        <w:rPr>
          <w:rFonts w:ascii="Times New Roman" w:hAnsi="Times New Roman"/>
        </w:rPr>
      </w:pPr>
      <w:r w:rsidRPr="00EB76B4">
        <w:rPr>
          <w:rFonts w:ascii="Times New Roman" w:hAnsi="Times New Roman"/>
        </w:rPr>
        <w:t>Universidade Federal do Ceará – Campus Quixadá</w:t>
      </w:r>
    </w:p>
    <w:p w:rsidR="00140489" w:rsidRPr="00EB76B4" w:rsidRDefault="00640C77">
      <w:pPr>
        <w:jc w:val="center"/>
        <w:rPr>
          <w:rFonts w:ascii="Times New Roman" w:hAnsi="Times New Roman"/>
        </w:rPr>
      </w:pPr>
      <w:r w:rsidRPr="00EB76B4">
        <w:rPr>
          <w:rFonts w:ascii="Times New Roman" w:hAnsi="Times New Roman"/>
        </w:rPr>
        <w:t>SIN068 – Estágio Supervisionado</w:t>
      </w:r>
    </w:p>
    <w:p w:rsidR="00140489" w:rsidRPr="00EB76B4" w:rsidRDefault="00640C77">
      <w:pPr>
        <w:jc w:val="center"/>
        <w:rPr>
          <w:rFonts w:ascii="Times New Roman" w:hAnsi="Times New Roman"/>
        </w:rPr>
      </w:pPr>
      <w:r w:rsidRPr="00EB76B4">
        <w:rPr>
          <w:rFonts w:ascii="Times New Roman" w:hAnsi="Times New Roman"/>
        </w:rPr>
        <w:t xml:space="preserve">Prof. </w:t>
      </w:r>
      <w:proofErr w:type="spellStart"/>
      <w:r w:rsidRPr="00EB76B4">
        <w:rPr>
          <w:rFonts w:ascii="Times New Roman" w:hAnsi="Times New Roman"/>
        </w:rPr>
        <w:t>Enyo</w:t>
      </w:r>
      <w:proofErr w:type="spellEnd"/>
      <w:r w:rsidRPr="00EB76B4">
        <w:rPr>
          <w:rFonts w:ascii="Times New Roman" w:hAnsi="Times New Roman"/>
        </w:rPr>
        <w:t xml:space="preserve"> José Tavares Gonçalves</w:t>
      </w: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640C77">
      <w:pPr>
        <w:jc w:val="center"/>
        <w:rPr>
          <w:rFonts w:ascii="Times New Roman" w:hAnsi="Times New Roman"/>
          <w:sz w:val="32"/>
          <w:szCs w:val="32"/>
        </w:rPr>
      </w:pPr>
      <w:r w:rsidRPr="00EB76B4">
        <w:rPr>
          <w:rFonts w:ascii="Times New Roman" w:hAnsi="Times New Roman"/>
          <w:sz w:val="32"/>
          <w:szCs w:val="32"/>
        </w:rPr>
        <w:t>Disciplina de Estágio Supervisionado</w:t>
      </w:r>
    </w:p>
    <w:p w:rsidR="00BD192D" w:rsidRPr="00EB76B4" w:rsidRDefault="00640C77" w:rsidP="00BD192D">
      <w:pPr>
        <w:pStyle w:val="Standard"/>
        <w:jc w:val="center"/>
        <w:rPr>
          <w:rFonts w:ascii="Times New Roman" w:hAnsi="Times New Roman"/>
          <w:sz w:val="32"/>
          <w:szCs w:val="32"/>
        </w:rPr>
      </w:pPr>
      <w:r w:rsidRPr="00EB76B4">
        <w:rPr>
          <w:rFonts w:ascii="Times New Roman" w:hAnsi="Times New Roman"/>
          <w:sz w:val="32"/>
          <w:szCs w:val="32"/>
        </w:rPr>
        <w:t xml:space="preserve">Estágio </w:t>
      </w:r>
      <w:r w:rsidR="00BD192D" w:rsidRPr="00EB76B4">
        <w:rPr>
          <w:rFonts w:ascii="Times New Roman" w:hAnsi="Times New Roman"/>
          <w:sz w:val="32"/>
          <w:szCs w:val="32"/>
          <w:highlight w:val="lightGray"/>
        </w:rPr>
        <w:t>&lt;Especificar Instituição&gt;</w:t>
      </w:r>
      <w:r w:rsidR="00BD192D" w:rsidRPr="00EB76B4">
        <w:rPr>
          <w:rFonts w:ascii="Times New Roman" w:hAnsi="Times New Roman"/>
          <w:sz w:val="32"/>
          <w:szCs w:val="32"/>
        </w:rPr>
        <w:t>.</w:t>
      </w:r>
    </w:p>
    <w:p w:rsidR="00140489" w:rsidRPr="00EB76B4" w:rsidRDefault="00BD192D" w:rsidP="00BD192D">
      <w:pPr>
        <w:jc w:val="center"/>
        <w:rPr>
          <w:rFonts w:ascii="Times New Roman" w:hAnsi="Times New Roman"/>
          <w:sz w:val="32"/>
          <w:szCs w:val="32"/>
        </w:rPr>
        <w:sectPr w:rsidR="00140489" w:rsidRPr="00EB76B4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410" w:right="1134" w:bottom="1977" w:left="1701" w:header="1134" w:footer="1701" w:gutter="0"/>
          <w:cols w:space="720"/>
          <w:docGrid w:linePitch="360"/>
        </w:sectPr>
      </w:pPr>
      <w:r w:rsidRPr="00EB76B4">
        <w:rPr>
          <w:rFonts w:ascii="Times New Roman" w:hAnsi="Times New Roman"/>
          <w:sz w:val="32"/>
          <w:szCs w:val="32"/>
          <w:highlight w:val="lightGray"/>
        </w:rPr>
        <w:t xml:space="preserve">&lt;Título do Projeto que </w:t>
      </w:r>
      <w:r w:rsidR="004370C1" w:rsidRPr="00EB76B4">
        <w:rPr>
          <w:rFonts w:ascii="Times New Roman" w:hAnsi="Times New Roman"/>
          <w:sz w:val="32"/>
          <w:szCs w:val="32"/>
          <w:highlight w:val="lightGray"/>
        </w:rPr>
        <w:t>foi</w:t>
      </w:r>
      <w:r w:rsidRPr="00EB76B4">
        <w:rPr>
          <w:rFonts w:ascii="Times New Roman" w:hAnsi="Times New Roman"/>
          <w:sz w:val="32"/>
          <w:szCs w:val="32"/>
          <w:highlight w:val="lightGray"/>
        </w:rPr>
        <w:t xml:space="preserve"> desenvolvido&gt;</w:t>
      </w:r>
    </w:p>
    <w:p w:rsidR="00140489" w:rsidRPr="00EB76B4" w:rsidRDefault="00640C77">
      <w:pPr>
        <w:pageBreakBefore/>
        <w:rPr>
          <w:rFonts w:ascii="Times New Roman" w:hAnsi="Times New Roman"/>
          <w:b/>
          <w:bCs/>
        </w:rPr>
      </w:pPr>
      <w:r w:rsidRPr="00EB76B4">
        <w:rPr>
          <w:rFonts w:ascii="Times New Roman" w:hAnsi="Times New Roman"/>
          <w:b/>
          <w:bCs/>
        </w:rPr>
        <w:lastRenderedPageBreak/>
        <w:t>Identificação</w:t>
      </w: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640C77">
      <w:pPr>
        <w:rPr>
          <w:rFonts w:ascii="Times New Roman" w:hAnsi="Times New Roman"/>
        </w:rPr>
      </w:pPr>
      <w:r w:rsidRPr="00EB76B4">
        <w:rPr>
          <w:rFonts w:ascii="Times New Roman" w:hAnsi="Times New Roman"/>
          <w:b/>
          <w:bCs/>
        </w:rPr>
        <w:t>Estagiário</w:t>
      </w:r>
      <w:r w:rsidRPr="00EB76B4">
        <w:rPr>
          <w:rFonts w:ascii="Times New Roman" w:hAnsi="Times New Roman"/>
        </w:rPr>
        <w:t>:</w:t>
      </w:r>
    </w:p>
    <w:p w:rsidR="00140489" w:rsidRPr="00EB76B4" w:rsidRDefault="00140489">
      <w:pPr>
        <w:rPr>
          <w:rFonts w:ascii="Times New Roman" w:hAnsi="Times New Roman"/>
        </w:rPr>
      </w:pPr>
    </w:p>
    <w:p w:rsidR="0004166F" w:rsidRPr="00EB76B4" w:rsidRDefault="0004166F" w:rsidP="0004166F">
      <w:pPr>
        <w:rPr>
          <w:rFonts w:ascii="Times New Roman" w:hAnsi="Times New Roman"/>
          <w:shd w:val="clear" w:color="auto" w:fill="FFFF00"/>
        </w:rPr>
      </w:pPr>
      <w:r w:rsidRPr="00EB76B4">
        <w:rPr>
          <w:rFonts w:ascii="Times New Roman" w:hAnsi="Times New Roman"/>
        </w:rPr>
        <w:t>Nome</w:t>
      </w:r>
      <w:r w:rsidR="006F1EA9" w:rsidRPr="00EB76B4">
        <w:rPr>
          <w:rFonts w:ascii="Times New Roman" w:hAnsi="Times New Roman"/>
        </w:rPr>
        <w:t xml:space="preserve">: </w:t>
      </w:r>
    </w:p>
    <w:p w:rsidR="0004166F" w:rsidRPr="00EB76B4" w:rsidRDefault="0004166F" w:rsidP="0004166F">
      <w:pPr>
        <w:rPr>
          <w:rFonts w:ascii="Times New Roman" w:hAnsi="Times New Roman"/>
          <w:shd w:val="clear" w:color="auto" w:fill="FFFF00"/>
        </w:rPr>
      </w:pPr>
      <w:r w:rsidRPr="00EB76B4">
        <w:rPr>
          <w:rFonts w:ascii="Times New Roman" w:hAnsi="Times New Roman"/>
        </w:rPr>
        <w:t>Matrícu</w:t>
      </w:r>
      <w:r w:rsidR="006F1EA9" w:rsidRPr="00EB76B4">
        <w:rPr>
          <w:rFonts w:ascii="Times New Roman" w:hAnsi="Times New Roman"/>
        </w:rPr>
        <w:t xml:space="preserve">la: </w:t>
      </w:r>
    </w:p>
    <w:p w:rsidR="0004166F" w:rsidRPr="00EB76B4" w:rsidRDefault="006F1EA9" w:rsidP="0004166F">
      <w:pPr>
        <w:rPr>
          <w:rFonts w:ascii="Times New Roman" w:hAnsi="Times New Roman"/>
          <w:shd w:val="clear" w:color="auto" w:fill="FFFF00"/>
        </w:rPr>
      </w:pPr>
      <w:r w:rsidRPr="00EB76B4">
        <w:rPr>
          <w:rFonts w:ascii="Times New Roman" w:hAnsi="Times New Roman"/>
        </w:rPr>
        <w:t xml:space="preserve">Telefones: </w:t>
      </w:r>
    </w:p>
    <w:p w:rsidR="0004166F" w:rsidRPr="00EB76B4" w:rsidRDefault="006F1EA9" w:rsidP="0004166F">
      <w:pPr>
        <w:rPr>
          <w:rFonts w:ascii="Times New Roman" w:hAnsi="Times New Roman"/>
          <w:shd w:val="clear" w:color="auto" w:fill="FFFF00"/>
        </w:rPr>
      </w:pPr>
      <w:proofErr w:type="spellStart"/>
      <w:r w:rsidRPr="00EB76B4">
        <w:rPr>
          <w:rFonts w:ascii="Times New Roman" w:hAnsi="Times New Roman"/>
        </w:rPr>
        <w:t>E-mail</w:t>
      </w:r>
      <w:proofErr w:type="spellEnd"/>
      <w:r w:rsidRPr="00EB76B4">
        <w:rPr>
          <w:rFonts w:ascii="Times New Roman" w:hAnsi="Times New Roman"/>
        </w:rPr>
        <w:t xml:space="preserve">: </w:t>
      </w:r>
    </w:p>
    <w:p w:rsidR="00140489" w:rsidRPr="00EB76B4" w:rsidRDefault="00140489">
      <w:pPr>
        <w:rPr>
          <w:rFonts w:ascii="Times New Roman" w:hAnsi="Times New Roman"/>
        </w:rPr>
      </w:pPr>
    </w:p>
    <w:p w:rsidR="006F1EA9" w:rsidRPr="00EB76B4" w:rsidRDefault="006F1EA9" w:rsidP="006F1EA9">
      <w:pPr>
        <w:pStyle w:val="Standard"/>
        <w:rPr>
          <w:rFonts w:ascii="Times New Roman" w:hAnsi="Times New Roman"/>
          <w:b/>
          <w:bCs/>
        </w:rPr>
      </w:pPr>
      <w:r w:rsidRPr="00EB76B4">
        <w:rPr>
          <w:rFonts w:ascii="Times New Roman" w:hAnsi="Times New Roman"/>
          <w:b/>
          <w:bCs/>
        </w:rPr>
        <w:t>Instituição do Estágio:</w:t>
      </w:r>
    </w:p>
    <w:p w:rsidR="006F1EA9" w:rsidRPr="00EB76B4" w:rsidRDefault="006F1EA9" w:rsidP="006F1EA9">
      <w:pPr>
        <w:pStyle w:val="Standard"/>
        <w:rPr>
          <w:rFonts w:ascii="Times New Roman" w:hAnsi="Times New Roman"/>
        </w:rPr>
      </w:pPr>
    </w:p>
    <w:p w:rsidR="006F1EA9" w:rsidRPr="00EB76B4" w:rsidRDefault="006F1EA9" w:rsidP="006F1EA9">
      <w:pPr>
        <w:pStyle w:val="Standard"/>
        <w:rPr>
          <w:rFonts w:ascii="Times New Roman" w:hAnsi="Times New Roman"/>
        </w:rPr>
      </w:pPr>
      <w:r w:rsidRPr="00EB76B4">
        <w:rPr>
          <w:rFonts w:ascii="Times New Roman" w:hAnsi="Times New Roman"/>
        </w:rPr>
        <w:t xml:space="preserve">Nome: </w:t>
      </w:r>
    </w:p>
    <w:p w:rsidR="006F1EA9" w:rsidRPr="00EB76B4" w:rsidRDefault="006F1EA9" w:rsidP="006F1EA9">
      <w:pPr>
        <w:pStyle w:val="Standard"/>
        <w:rPr>
          <w:rFonts w:ascii="Times New Roman" w:hAnsi="Times New Roman"/>
        </w:rPr>
      </w:pPr>
      <w:r w:rsidRPr="00EB76B4">
        <w:rPr>
          <w:rFonts w:ascii="Times New Roman" w:hAnsi="Times New Roman"/>
        </w:rPr>
        <w:t xml:space="preserve">Endereço: </w:t>
      </w:r>
    </w:p>
    <w:p w:rsidR="006F1EA9" w:rsidRPr="00EB76B4" w:rsidRDefault="006F1EA9" w:rsidP="006F1EA9">
      <w:pPr>
        <w:pStyle w:val="Standard"/>
        <w:rPr>
          <w:rFonts w:ascii="Times New Roman" w:hAnsi="Times New Roman"/>
        </w:rPr>
      </w:pPr>
      <w:r w:rsidRPr="00EB76B4">
        <w:rPr>
          <w:rFonts w:ascii="Times New Roman" w:hAnsi="Times New Roman"/>
        </w:rPr>
        <w:t xml:space="preserve">Ramo de Atividades: </w:t>
      </w:r>
      <w:bookmarkStart w:id="0" w:name="_GoBack"/>
      <w:bookmarkEnd w:id="0"/>
    </w:p>
    <w:p w:rsidR="006F1EA9" w:rsidRPr="00EB76B4" w:rsidRDefault="006F1EA9" w:rsidP="006F1EA9">
      <w:pPr>
        <w:pStyle w:val="Standard"/>
        <w:rPr>
          <w:rFonts w:ascii="Times New Roman" w:hAnsi="Times New Roman"/>
        </w:rPr>
      </w:pPr>
      <w:r w:rsidRPr="00EB76B4">
        <w:rPr>
          <w:rFonts w:ascii="Times New Roman" w:hAnsi="Times New Roman"/>
        </w:rPr>
        <w:t xml:space="preserve">Supervisor: </w:t>
      </w:r>
    </w:p>
    <w:p w:rsidR="006F1EA9" w:rsidRPr="00EB76B4" w:rsidRDefault="006F1EA9" w:rsidP="006F1EA9">
      <w:pPr>
        <w:pStyle w:val="Standard"/>
        <w:rPr>
          <w:rFonts w:ascii="Times New Roman" w:hAnsi="Times New Roman"/>
        </w:rPr>
      </w:pPr>
      <w:r w:rsidRPr="00EB76B4">
        <w:rPr>
          <w:rFonts w:ascii="Times New Roman" w:hAnsi="Times New Roman"/>
        </w:rPr>
        <w:t xml:space="preserve">Telefone: </w:t>
      </w:r>
    </w:p>
    <w:p w:rsidR="006F1EA9" w:rsidRPr="00EB76B4" w:rsidRDefault="006F1EA9" w:rsidP="006F1EA9">
      <w:pPr>
        <w:pStyle w:val="Standard"/>
        <w:rPr>
          <w:rFonts w:ascii="Times New Roman" w:hAnsi="Times New Roman"/>
        </w:rPr>
      </w:pPr>
      <w:proofErr w:type="spellStart"/>
      <w:r w:rsidRPr="00EB76B4">
        <w:rPr>
          <w:rFonts w:ascii="Times New Roman" w:hAnsi="Times New Roman"/>
        </w:rPr>
        <w:t>E-mail</w:t>
      </w:r>
      <w:proofErr w:type="spellEnd"/>
      <w:r w:rsidRPr="00EB76B4">
        <w:rPr>
          <w:rFonts w:ascii="Times New Roman" w:hAnsi="Times New Roman"/>
        </w:rPr>
        <w:t xml:space="preserve">: </w:t>
      </w:r>
    </w:p>
    <w:p w:rsidR="006F1EA9" w:rsidRPr="00EB76B4" w:rsidRDefault="006F1EA9" w:rsidP="006F1EA9">
      <w:pPr>
        <w:pStyle w:val="Standard"/>
        <w:rPr>
          <w:rFonts w:ascii="Times New Roman" w:hAnsi="Times New Roman"/>
        </w:rPr>
      </w:pPr>
      <w:r w:rsidRPr="00EB76B4">
        <w:rPr>
          <w:rFonts w:ascii="Times New Roman" w:hAnsi="Times New Roman"/>
        </w:rPr>
        <w:t xml:space="preserve"> </w:t>
      </w:r>
    </w:p>
    <w:p w:rsidR="006F1EA9" w:rsidRPr="00EB76B4" w:rsidRDefault="006F1EA9" w:rsidP="006F1EA9">
      <w:pPr>
        <w:pStyle w:val="Standard"/>
        <w:rPr>
          <w:rFonts w:ascii="Times New Roman" w:hAnsi="Times New Roman"/>
        </w:rPr>
      </w:pPr>
      <w:r w:rsidRPr="00EB76B4">
        <w:rPr>
          <w:rFonts w:ascii="Times New Roman" w:hAnsi="Times New Roman"/>
          <w:b/>
          <w:bCs/>
        </w:rPr>
        <w:t xml:space="preserve">Professor Orientador: </w:t>
      </w:r>
      <w:proofErr w:type="spellStart"/>
      <w:r w:rsidRPr="00EB76B4">
        <w:rPr>
          <w:rFonts w:ascii="Times New Roman" w:hAnsi="Times New Roman"/>
        </w:rPr>
        <w:t>Enyo</w:t>
      </w:r>
      <w:proofErr w:type="spellEnd"/>
      <w:r w:rsidRPr="00EB76B4">
        <w:rPr>
          <w:rFonts w:ascii="Times New Roman" w:hAnsi="Times New Roman"/>
        </w:rPr>
        <w:t xml:space="preserve"> José Tavares Gonçalves</w:t>
      </w:r>
    </w:p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140489">
      <w:pPr>
        <w:rPr>
          <w:rFonts w:ascii="Times New Roman" w:hAnsi="Times New Roman"/>
          <w:b/>
          <w:bCs/>
        </w:rPr>
      </w:pPr>
    </w:p>
    <w:p w:rsidR="00140489" w:rsidRPr="00EB76B4" w:rsidRDefault="00140489">
      <w:pPr>
        <w:rPr>
          <w:rFonts w:ascii="Times New Roman" w:hAnsi="Times New Roman"/>
        </w:rPr>
      </w:pPr>
    </w:p>
    <w:sdt>
      <w:sdtPr>
        <w:id w:val="2393591"/>
        <w:docPartObj>
          <w:docPartGallery w:val="Table of Contents"/>
          <w:docPartUnique/>
        </w:docPartObj>
      </w:sdtPr>
      <w:sdtEndPr>
        <w:rPr>
          <w:rFonts w:ascii="Liberation Serif" w:eastAsia="DejaVu Sans" w:hAnsi="Liberation Serif" w:cs="Times New Roman"/>
          <w:b w:val="0"/>
          <w:bCs w:val="0"/>
          <w:color w:val="auto"/>
          <w:kern w:val="1"/>
          <w:sz w:val="24"/>
          <w:szCs w:val="24"/>
          <w:lang w:eastAsia="ar-SA"/>
        </w:rPr>
      </w:sdtEndPr>
      <w:sdtContent>
        <w:p w:rsidR="003A722F" w:rsidRDefault="003A722F" w:rsidP="00A9465B">
          <w:pPr>
            <w:pStyle w:val="CabealhodoSumrio"/>
            <w:pageBreakBefore/>
          </w:pPr>
          <w:r>
            <w:t>Sumário</w:t>
          </w:r>
        </w:p>
        <w:p w:rsidR="003A722F" w:rsidRDefault="003A722F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718055" w:history="1">
            <w:r w:rsidRPr="009226EC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226EC">
              <w:rPr>
                <w:rStyle w:val="Hyperlink"/>
                <w:rFonts w:ascii="Times New Roman" w:hAnsi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22F" w:rsidRDefault="003A722F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309718056" w:history="1">
            <w:r w:rsidRPr="009226EC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226EC">
              <w:rPr>
                <w:rStyle w:val="Hyperlink"/>
                <w:rFonts w:ascii="Times New Roman" w:hAnsi="Times New Roman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22F" w:rsidRDefault="003A722F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309718057" w:history="1">
            <w:r w:rsidRPr="009226EC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226EC">
              <w:rPr>
                <w:rStyle w:val="Hyperlink"/>
                <w:rFonts w:ascii="Times New Roman" w:hAnsi="Times New Roman"/>
                <w:noProof/>
              </w:rPr>
              <w:t>Relato de 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22F" w:rsidRDefault="003A722F">
          <w:pPr>
            <w:pStyle w:val="Sumrio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09718058" w:history="1">
            <w:r w:rsidRPr="009226EC">
              <w:rPr>
                <w:rStyle w:val="Hyperlink"/>
                <w:rFonts w:ascii="Times New Roman" w:hAnsi="Times New Roman"/>
                <w:noProof/>
              </w:rPr>
              <w:t>3.1.</w:t>
            </w:r>
            <w:r>
              <w:rPr>
                <w:noProof/>
              </w:rPr>
              <w:tab/>
            </w:r>
            <w:r w:rsidRPr="009226EC">
              <w:rPr>
                <w:rStyle w:val="Hyperlink"/>
                <w:rFonts w:ascii="Times New Roman" w:hAnsi="Times New Roman"/>
                <w:noProof/>
              </w:rPr>
              <w:t>Cronograma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22F" w:rsidRDefault="003A722F">
          <w:pPr>
            <w:pStyle w:val="Sumrio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09718059" w:history="1">
            <w:r w:rsidRPr="009226EC">
              <w:rPr>
                <w:rStyle w:val="Hyperlink"/>
                <w:rFonts w:ascii="Times New Roman" w:hAnsi="Times New Roman"/>
                <w:noProof/>
              </w:rPr>
              <w:t>3.2.</w:t>
            </w:r>
            <w:r>
              <w:rPr>
                <w:noProof/>
              </w:rPr>
              <w:tab/>
            </w:r>
            <w:r w:rsidRPr="009226EC">
              <w:rPr>
                <w:rStyle w:val="Hyperlink"/>
                <w:rFonts w:ascii="Times New Roman" w:hAnsi="Times New Roman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22F" w:rsidRDefault="003A722F">
          <w:pPr>
            <w:pStyle w:val="Sumrio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09718060" w:history="1">
            <w:r w:rsidRPr="009226EC">
              <w:rPr>
                <w:rStyle w:val="Hyperlink"/>
                <w:rFonts w:ascii="Times New Roman" w:hAnsi="Times New Roman"/>
                <w:noProof/>
              </w:rPr>
              <w:t>3.3.</w:t>
            </w:r>
            <w:r>
              <w:rPr>
                <w:noProof/>
              </w:rPr>
              <w:tab/>
            </w:r>
            <w:r w:rsidRPr="009226EC">
              <w:rPr>
                <w:rStyle w:val="Hyperlink"/>
                <w:rFonts w:ascii="Times New Roman" w:hAnsi="Times New Roman"/>
                <w:noProof/>
              </w:rPr>
              <w:t>Dificuldades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22F" w:rsidRDefault="003A722F">
          <w:pPr>
            <w:pStyle w:val="Sumrio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09718061" w:history="1">
            <w:r w:rsidRPr="009226EC">
              <w:rPr>
                <w:rStyle w:val="Hyperlink"/>
                <w:rFonts w:ascii="Times New Roman" w:hAnsi="Times New Roman"/>
                <w:noProof/>
              </w:rPr>
              <w:t>3.4.</w:t>
            </w:r>
            <w:r>
              <w:rPr>
                <w:noProof/>
              </w:rPr>
              <w:tab/>
            </w:r>
            <w:r w:rsidRPr="009226EC">
              <w:rPr>
                <w:rStyle w:val="Hyperlink"/>
                <w:rFonts w:ascii="Times New Roman" w:hAnsi="Times New Roman"/>
                <w:noProof/>
              </w:rPr>
              <w:t>Oportunidades de Melhoria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22F" w:rsidRDefault="003A722F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309718062" w:history="1">
            <w:r w:rsidRPr="009226EC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226EC">
              <w:rPr>
                <w:rStyle w:val="Hyperlink"/>
                <w:rFonts w:ascii="Times New Roman" w:hAnsi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22F" w:rsidRDefault="003A722F">
          <w:r>
            <w:fldChar w:fldCharType="end"/>
          </w:r>
        </w:p>
      </w:sdtContent>
    </w:sdt>
    <w:p w:rsidR="00140489" w:rsidRPr="00EB76B4" w:rsidRDefault="00140489">
      <w:pPr>
        <w:rPr>
          <w:rFonts w:ascii="Times New Roman" w:hAnsi="Times New Roman"/>
        </w:rPr>
      </w:pPr>
    </w:p>
    <w:p w:rsidR="00140489" w:rsidRPr="00EB76B4" w:rsidRDefault="00640C77" w:rsidP="00DA4E85">
      <w:pPr>
        <w:pStyle w:val="Ttulo1"/>
        <w:pageBreakBefore/>
        <w:numPr>
          <w:ilvl w:val="0"/>
          <w:numId w:val="6"/>
        </w:numPr>
        <w:spacing w:before="120" w:after="60"/>
        <w:ind w:left="357" w:hanging="357"/>
        <w:rPr>
          <w:rFonts w:ascii="Times New Roman" w:hAnsi="Times New Roman" w:cs="Times New Roman"/>
          <w:color w:val="auto"/>
        </w:rPr>
      </w:pPr>
      <w:bookmarkStart w:id="1" w:name="_Toc309718055"/>
      <w:r w:rsidRPr="00EB76B4">
        <w:rPr>
          <w:rFonts w:ascii="Times New Roman" w:hAnsi="Times New Roman" w:cs="Times New Roman"/>
          <w:color w:val="auto"/>
        </w:rPr>
        <w:lastRenderedPageBreak/>
        <w:t>Introdução</w:t>
      </w:r>
      <w:bookmarkEnd w:id="1"/>
    </w:p>
    <w:p w:rsidR="00E60CF9" w:rsidRPr="00EB76B4" w:rsidRDefault="00E60CF9" w:rsidP="00E60CF9">
      <w:pPr>
        <w:pStyle w:val="PargrafodaLista"/>
        <w:spacing w:line="360" w:lineRule="auto"/>
        <w:ind w:left="360"/>
        <w:jc w:val="both"/>
        <w:rPr>
          <w:rFonts w:ascii="Times New Roman" w:hAnsi="Times New Roman"/>
          <w:bCs/>
        </w:rPr>
      </w:pPr>
      <w:r w:rsidRPr="00EB76B4">
        <w:rPr>
          <w:rFonts w:ascii="Times New Roman" w:hAnsi="Times New Roman"/>
          <w:bCs/>
        </w:rPr>
        <w:t xml:space="preserve">Este documento tem por objetivo mostrar o trabalho desenvolvido pelo aluno </w:t>
      </w:r>
      <w:r w:rsidR="002120D2" w:rsidRPr="00EB76B4">
        <w:rPr>
          <w:rFonts w:ascii="Times New Roman" w:hAnsi="Times New Roman"/>
          <w:bCs/>
          <w:shd w:val="clear" w:color="auto" w:fill="BFBFBF" w:themeFill="background1" w:themeFillShade="BF"/>
        </w:rPr>
        <w:t>&lt;Nome do aluno&gt;</w:t>
      </w:r>
      <w:r w:rsidRPr="00EB76B4">
        <w:rPr>
          <w:rFonts w:ascii="Times New Roman" w:hAnsi="Times New Roman"/>
          <w:bCs/>
        </w:rPr>
        <w:t xml:space="preserve"> durante o estágio no</w:t>
      </w:r>
      <w:r w:rsidR="00C5289A" w:rsidRPr="00EB76B4">
        <w:rPr>
          <w:rFonts w:ascii="Times New Roman" w:hAnsi="Times New Roman"/>
          <w:bCs/>
        </w:rPr>
        <w:t xml:space="preserve"> (a)</w:t>
      </w:r>
      <w:r w:rsidRPr="00EB76B4">
        <w:rPr>
          <w:rFonts w:ascii="Times New Roman" w:hAnsi="Times New Roman"/>
          <w:bCs/>
        </w:rPr>
        <w:t xml:space="preserve"> </w:t>
      </w:r>
      <w:r w:rsidR="00C5289A" w:rsidRPr="00EB76B4">
        <w:rPr>
          <w:rFonts w:ascii="Times New Roman" w:hAnsi="Times New Roman"/>
          <w:bCs/>
          <w:shd w:val="clear" w:color="auto" w:fill="BFBFBF" w:themeFill="background1" w:themeFillShade="BF"/>
        </w:rPr>
        <w:t>&lt;Nome da empresa&gt;</w:t>
      </w:r>
      <w:r w:rsidRPr="00EB76B4">
        <w:rPr>
          <w:rFonts w:ascii="Times New Roman" w:hAnsi="Times New Roman"/>
          <w:bCs/>
        </w:rPr>
        <w:t>.</w:t>
      </w:r>
      <w:r w:rsidR="00011F63" w:rsidRPr="00EB76B4">
        <w:rPr>
          <w:rFonts w:ascii="Times New Roman" w:hAnsi="Times New Roman"/>
          <w:bCs/>
        </w:rPr>
        <w:t xml:space="preserve"> </w:t>
      </w:r>
    </w:p>
    <w:p w:rsidR="0097200E" w:rsidRPr="00EB76B4" w:rsidRDefault="0097200E" w:rsidP="000E3DDC">
      <w:pPr>
        <w:pStyle w:val="Ttulo1"/>
        <w:numPr>
          <w:ilvl w:val="0"/>
          <w:numId w:val="6"/>
        </w:numPr>
        <w:spacing w:before="120" w:after="60"/>
        <w:rPr>
          <w:rFonts w:ascii="Times New Roman" w:hAnsi="Times New Roman" w:cs="Times New Roman"/>
          <w:color w:val="auto"/>
        </w:rPr>
      </w:pPr>
      <w:bookmarkStart w:id="2" w:name="_Toc309718056"/>
      <w:r w:rsidRPr="00EB76B4">
        <w:rPr>
          <w:rFonts w:ascii="Times New Roman" w:hAnsi="Times New Roman" w:cs="Times New Roman"/>
          <w:color w:val="auto"/>
        </w:rPr>
        <w:t>Empresa</w:t>
      </w:r>
      <w:bookmarkEnd w:id="2"/>
    </w:p>
    <w:p w:rsidR="007C2EC4" w:rsidRPr="00EB76B4" w:rsidRDefault="004B5360" w:rsidP="007C2EC4">
      <w:pPr>
        <w:pStyle w:val="PargrafodaLista"/>
        <w:spacing w:line="360" w:lineRule="auto"/>
        <w:ind w:left="360"/>
        <w:rPr>
          <w:rFonts w:ascii="Times New Roman" w:hAnsi="Times New Roman"/>
          <w:bCs/>
        </w:rPr>
      </w:pPr>
      <w:r w:rsidRPr="00EB76B4">
        <w:rPr>
          <w:rFonts w:ascii="Times New Roman" w:hAnsi="Times New Roman"/>
          <w:bCs/>
          <w:shd w:val="clear" w:color="auto" w:fill="BFBFBF" w:themeFill="background1" w:themeFillShade="BF"/>
        </w:rPr>
        <w:t>&lt;</w:t>
      </w:r>
      <w:r w:rsidR="00547A97" w:rsidRPr="00EB76B4">
        <w:rPr>
          <w:rFonts w:ascii="Times New Roman" w:hAnsi="Times New Roman"/>
          <w:bCs/>
          <w:shd w:val="clear" w:color="auto" w:fill="BFBFBF" w:themeFill="background1" w:themeFillShade="BF"/>
        </w:rPr>
        <w:t>Adicionar suas impressões em relação à empresa. Pontos positivos e negativos do local de est</w:t>
      </w:r>
      <w:r w:rsidR="00E1131F" w:rsidRPr="00EB76B4">
        <w:rPr>
          <w:rFonts w:ascii="Times New Roman" w:hAnsi="Times New Roman"/>
          <w:bCs/>
          <w:shd w:val="clear" w:color="auto" w:fill="BFBFBF" w:themeFill="background1" w:themeFillShade="BF"/>
        </w:rPr>
        <w:t>ágio</w:t>
      </w:r>
      <w:r w:rsidRPr="00EB76B4">
        <w:rPr>
          <w:rFonts w:ascii="Times New Roman" w:hAnsi="Times New Roman"/>
          <w:bCs/>
          <w:shd w:val="clear" w:color="auto" w:fill="BFBFBF" w:themeFill="background1" w:themeFillShade="BF"/>
        </w:rPr>
        <w:t>&gt;</w:t>
      </w:r>
      <w:r w:rsidR="00486E53" w:rsidRPr="00EB76B4">
        <w:rPr>
          <w:rFonts w:ascii="Times New Roman" w:hAnsi="Times New Roman"/>
          <w:bCs/>
          <w:shd w:val="clear" w:color="auto" w:fill="BFBFBF" w:themeFill="background1" w:themeFillShade="BF"/>
        </w:rPr>
        <w:t xml:space="preserve"> </w:t>
      </w:r>
      <w:r w:rsidR="00486E53" w:rsidRPr="00EB76B4">
        <w:rPr>
          <w:rFonts w:ascii="Times New Roman" w:hAnsi="Times New Roman"/>
          <w:b/>
          <w:bCs/>
          <w:shd w:val="clear" w:color="auto" w:fill="BFBFBF" w:themeFill="background1" w:themeFillShade="BF"/>
        </w:rPr>
        <w:t>OBS.: Não é aquele texto padrão da empresa, são suas impressões.</w:t>
      </w:r>
    </w:p>
    <w:p w:rsidR="00140489" w:rsidRPr="00EB76B4" w:rsidRDefault="00DD2520" w:rsidP="000E3DDC">
      <w:pPr>
        <w:pStyle w:val="Ttulo1"/>
        <w:numPr>
          <w:ilvl w:val="0"/>
          <w:numId w:val="6"/>
        </w:numPr>
        <w:spacing w:before="120" w:after="60"/>
        <w:rPr>
          <w:rFonts w:ascii="Times New Roman" w:hAnsi="Times New Roman" w:cs="Times New Roman"/>
          <w:color w:val="auto"/>
        </w:rPr>
      </w:pPr>
      <w:bookmarkStart w:id="3" w:name="_Toc309718057"/>
      <w:r w:rsidRPr="00EB76B4">
        <w:rPr>
          <w:rFonts w:ascii="Times New Roman" w:hAnsi="Times New Roman" w:cs="Times New Roman"/>
          <w:color w:val="auto"/>
        </w:rPr>
        <w:t>R</w:t>
      </w:r>
      <w:r w:rsidR="003542CB" w:rsidRPr="00EB76B4">
        <w:rPr>
          <w:rFonts w:ascii="Times New Roman" w:hAnsi="Times New Roman" w:cs="Times New Roman"/>
          <w:color w:val="auto"/>
        </w:rPr>
        <w:t>elato de E</w:t>
      </w:r>
      <w:r w:rsidRPr="00EB76B4">
        <w:rPr>
          <w:rFonts w:ascii="Times New Roman" w:hAnsi="Times New Roman" w:cs="Times New Roman"/>
          <w:color w:val="auto"/>
        </w:rPr>
        <w:t>xperiência</w:t>
      </w:r>
      <w:bookmarkEnd w:id="3"/>
      <w:r w:rsidRPr="00EB76B4">
        <w:rPr>
          <w:rFonts w:ascii="Times New Roman" w:hAnsi="Times New Roman" w:cs="Times New Roman"/>
          <w:color w:val="auto"/>
        </w:rPr>
        <w:t xml:space="preserve"> </w:t>
      </w:r>
    </w:p>
    <w:p w:rsidR="00176B6F" w:rsidRPr="00EB76B4" w:rsidRDefault="007D3A12" w:rsidP="00176B6F">
      <w:pPr>
        <w:pStyle w:val="PargrafodaLista"/>
        <w:spacing w:line="360" w:lineRule="auto"/>
        <w:ind w:left="360"/>
        <w:rPr>
          <w:rFonts w:ascii="Times New Roman" w:hAnsi="Times New Roman"/>
          <w:bCs/>
        </w:rPr>
      </w:pPr>
      <w:r w:rsidRPr="00EB76B4">
        <w:rPr>
          <w:rFonts w:ascii="Times New Roman" w:hAnsi="Times New Roman"/>
          <w:bCs/>
          <w:shd w:val="clear" w:color="auto" w:fill="BFBFBF" w:themeFill="background1" w:themeFillShade="BF"/>
        </w:rPr>
        <w:t>&lt;</w:t>
      </w:r>
      <w:r w:rsidR="00D33319" w:rsidRPr="00EB76B4">
        <w:rPr>
          <w:rFonts w:ascii="Times New Roman" w:hAnsi="Times New Roman"/>
          <w:bCs/>
          <w:shd w:val="clear" w:color="auto" w:fill="BFBFBF" w:themeFill="background1" w:themeFillShade="BF"/>
        </w:rPr>
        <w:t>Fazer um relato de experiência descrevendo</w:t>
      </w:r>
      <w:r w:rsidR="00176B6F" w:rsidRPr="00EB76B4">
        <w:rPr>
          <w:rFonts w:ascii="Times New Roman" w:hAnsi="Times New Roman"/>
          <w:bCs/>
          <w:shd w:val="clear" w:color="auto" w:fill="BFBFBF" w:themeFill="background1" w:themeFillShade="BF"/>
        </w:rPr>
        <w:t xml:space="preserve"> aqui tudo como foi seu estágio.</w:t>
      </w:r>
      <w:r w:rsidRPr="00EB76B4">
        <w:rPr>
          <w:rFonts w:ascii="Times New Roman" w:hAnsi="Times New Roman"/>
          <w:bCs/>
          <w:shd w:val="clear" w:color="auto" w:fill="BFBFBF" w:themeFill="background1" w:themeFillShade="BF"/>
        </w:rPr>
        <w:t>&gt;</w:t>
      </w:r>
    </w:p>
    <w:p w:rsidR="002F2A98" w:rsidRPr="00EB76B4" w:rsidRDefault="002F2A98" w:rsidP="000E3DDC">
      <w:pPr>
        <w:pStyle w:val="Ttulo2"/>
        <w:numPr>
          <w:ilvl w:val="1"/>
          <w:numId w:val="6"/>
        </w:numPr>
        <w:spacing w:before="120" w:after="60"/>
        <w:rPr>
          <w:rFonts w:ascii="Times New Roman" w:hAnsi="Times New Roman" w:cs="Times New Roman"/>
          <w:color w:val="auto"/>
        </w:rPr>
      </w:pPr>
      <w:bookmarkStart w:id="4" w:name="_Toc309718058"/>
      <w:r w:rsidRPr="00EB76B4">
        <w:rPr>
          <w:rFonts w:ascii="Times New Roman" w:hAnsi="Times New Roman" w:cs="Times New Roman"/>
          <w:color w:val="auto"/>
        </w:rPr>
        <w:t>Cronograma de Atividades</w:t>
      </w:r>
      <w:bookmarkEnd w:id="4"/>
    </w:p>
    <w:p w:rsidR="00737CF3" w:rsidRPr="00EB76B4" w:rsidRDefault="00737CF3" w:rsidP="00737CF3">
      <w:pPr>
        <w:spacing w:line="360" w:lineRule="auto"/>
        <w:ind w:left="360"/>
        <w:rPr>
          <w:rFonts w:ascii="Times New Roman" w:hAnsi="Times New Roman"/>
          <w:bCs/>
        </w:rPr>
      </w:pPr>
      <w:r w:rsidRPr="00EB76B4">
        <w:rPr>
          <w:rFonts w:ascii="Times New Roman" w:hAnsi="Times New Roman"/>
          <w:bCs/>
          <w:shd w:val="clear" w:color="auto" w:fill="BFBFBF" w:themeFill="background1" w:themeFillShade="BF"/>
        </w:rPr>
        <w:t xml:space="preserve">&lt;As atividades descritas no relato de experiência </w:t>
      </w:r>
      <w:r w:rsidR="00506DD7" w:rsidRPr="00EB76B4">
        <w:rPr>
          <w:rFonts w:ascii="Times New Roman" w:hAnsi="Times New Roman"/>
          <w:bCs/>
          <w:shd w:val="clear" w:color="auto" w:fill="BFBFBF" w:themeFill="background1" w:themeFillShade="BF"/>
        </w:rPr>
        <w:t xml:space="preserve">acima </w:t>
      </w:r>
      <w:r w:rsidRPr="00EB76B4">
        <w:rPr>
          <w:rFonts w:ascii="Times New Roman" w:hAnsi="Times New Roman"/>
          <w:bCs/>
          <w:shd w:val="clear" w:color="auto" w:fill="BFBFBF" w:themeFill="background1" w:themeFillShade="BF"/>
        </w:rPr>
        <w:t>devem ser demonstradas aqui em uma tabela</w:t>
      </w:r>
      <w:r w:rsidR="007D628A" w:rsidRPr="00EB76B4">
        <w:rPr>
          <w:rFonts w:ascii="Times New Roman" w:hAnsi="Times New Roman"/>
          <w:bCs/>
          <w:shd w:val="clear" w:color="auto" w:fill="BFBFBF" w:themeFill="background1" w:themeFillShade="BF"/>
        </w:rPr>
        <w:t xml:space="preserve"> </w:t>
      </w:r>
      <w:r w:rsidR="00E635B2" w:rsidRPr="00EB76B4">
        <w:rPr>
          <w:rFonts w:ascii="Times New Roman" w:hAnsi="Times New Roman"/>
          <w:bCs/>
          <w:shd w:val="clear" w:color="auto" w:fill="BFBFBF" w:themeFill="background1" w:themeFillShade="BF"/>
        </w:rPr>
        <w:t>com</w:t>
      </w:r>
      <w:r w:rsidR="007D628A" w:rsidRPr="00EB76B4">
        <w:rPr>
          <w:rFonts w:ascii="Times New Roman" w:hAnsi="Times New Roman"/>
          <w:bCs/>
          <w:shd w:val="clear" w:color="auto" w:fill="BFBFBF" w:themeFill="background1" w:themeFillShade="BF"/>
        </w:rPr>
        <w:t xml:space="preserve"> o cronograma destas atividades</w:t>
      </w:r>
      <w:r w:rsidRPr="00EB76B4">
        <w:rPr>
          <w:rFonts w:ascii="Times New Roman" w:hAnsi="Times New Roman"/>
          <w:bCs/>
          <w:shd w:val="clear" w:color="auto" w:fill="BFBFBF" w:themeFill="background1" w:themeFillShade="BF"/>
        </w:rPr>
        <w:t>&gt;</w:t>
      </w:r>
    </w:p>
    <w:p w:rsidR="00B16303" w:rsidRPr="00EB76B4" w:rsidRDefault="003542CB" w:rsidP="000E3DDC">
      <w:pPr>
        <w:pStyle w:val="Ttulo2"/>
        <w:numPr>
          <w:ilvl w:val="1"/>
          <w:numId w:val="6"/>
        </w:numPr>
        <w:spacing w:before="120" w:after="60"/>
        <w:rPr>
          <w:rFonts w:ascii="Times New Roman" w:hAnsi="Times New Roman" w:cs="Times New Roman"/>
          <w:color w:val="auto"/>
        </w:rPr>
      </w:pPr>
      <w:bookmarkStart w:id="5" w:name="_Toc309718059"/>
      <w:r w:rsidRPr="00EB76B4">
        <w:rPr>
          <w:rFonts w:ascii="Times New Roman" w:hAnsi="Times New Roman" w:cs="Times New Roman"/>
          <w:color w:val="auto"/>
        </w:rPr>
        <w:t>Lições A</w:t>
      </w:r>
      <w:r w:rsidR="00640C77" w:rsidRPr="00EB76B4">
        <w:rPr>
          <w:rFonts w:ascii="Times New Roman" w:hAnsi="Times New Roman" w:cs="Times New Roman"/>
          <w:color w:val="auto"/>
        </w:rPr>
        <w:t>prendidas</w:t>
      </w:r>
      <w:bookmarkEnd w:id="5"/>
    </w:p>
    <w:p w:rsidR="00F302DC" w:rsidRPr="00EB76B4" w:rsidRDefault="0049195A" w:rsidP="00F302DC">
      <w:pPr>
        <w:pStyle w:val="Corpodetexto"/>
        <w:spacing w:before="130" w:after="0" w:line="408" w:lineRule="auto"/>
        <w:ind w:left="360"/>
        <w:rPr>
          <w:rFonts w:ascii="Times New Roman" w:hAnsi="Times New Roman"/>
          <w:bCs/>
          <w:color w:val="000000"/>
        </w:rPr>
      </w:pPr>
      <w:r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>&lt;Citar as lições aprendidas durante o desenvolvimento das atividades e justificar a importância destas lições aprendidas&gt;</w:t>
      </w:r>
    </w:p>
    <w:p w:rsidR="00140489" w:rsidRPr="00EB76B4" w:rsidRDefault="00B16303" w:rsidP="000E3DDC">
      <w:pPr>
        <w:pStyle w:val="Ttulo2"/>
        <w:numPr>
          <w:ilvl w:val="1"/>
          <w:numId w:val="6"/>
        </w:numPr>
        <w:spacing w:before="120" w:after="60"/>
        <w:rPr>
          <w:rFonts w:ascii="Times New Roman" w:hAnsi="Times New Roman" w:cs="Times New Roman"/>
          <w:color w:val="auto"/>
        </w:rPr>
      </w:pPr>
      <w:bookmarkStart w:id="6" w:name="_Toc309718060"/>
      <w:r w:rsidRPr="00EB76B4">
        <w:rPr>
          <w:rFonts w:ascii="Times New Roman" w:hAnsi="Times New Roman" w:cs="Times New Roman"/>
          <w:color w:val="auto"/>
        </w:rPr>
        <w:t xml:space="preserve">Dificuldades </w:t>
      </w:r>
      <w:r w:rsidR="003542CB" w:rsidRPr="00EB76B4">
        <w:rPr>
          <w:rFonts w:ascii="Times New Roman" w:hAnsi="Times New Roman" w:cs="Times New Roman"/>
          <w:color w:val="auto"/>
        </w:rPr>
        <w:t>E</w:t>
      </w:r>
      <w:r w:rsidRPr="00EB76B4">
        <w:rPr>
          <w:rFonts w:ascii="Times New Roman" w:hAnsi="Times New Roman" w:cs="Times New Roman"/>
          <w:color w:val="auto"/>
        </w:rPr>
        <w:t>ncontradas</w:t>
      </w:r>
      <w:bookmarkEnd w:id="6"/>
      <w:r w:rsidR="00640C77" w:rsidRPr="00EB76B4">
        <w:rPr>
          <w:rFonts w:ascii="Times New Roman" w:hAnsi="Times New Roman" w:cs="Times New Roman"/>
          <w:color w:val="auto"/>
        </w:rPr>
        <w:t xml:space="preserve"> </w:t>
      </w:r>
    </w:p>
    <w:p w:rsidR="002521C2" w:rsidRPr="00EB76B4" w:rsidRDefault="002521C2" w:rsidP="002521C2">
      <w:pPr>
        <w:pStyle w:val="Corpodetexto"/>
        <w:spacing w:before="130" w:after="0" w:line="408" w:lineRule="auto"/>
        <w:ind w:left="360"/>
        <w:rPr>
          <w:rFonts w:ascii="Times New Roman" w:hAnsi="Times New Roman"/>
          <w:b/>
          <w:bCs/>
          <w:color w:val="000000"/>
        </w:rPr>
      </w:pPr>
      <w:r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 xml:space="preserve">&lt;Citar as dificuldades encontradas durante o desenvolvimento das atividades e </w:t>
      </w:r>
      <w:r w:rsidR="007B41C4"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>mostrar se elas foram superadas e como foram superadas</w:t>
      </w:r>
      <w:r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>&gt;</w:t>
      </w:r>
    </w:p>
    <w:p w:rsidR="00AB1D92" w:rsidRPr="00045C1F" w:rsidRDefault="00AB1D92" w:rsidP="000E3DDC">
      <w:pPr>
        <w:pStyle w:val="Ttulo2"/>
        <w:numPr>
          <w:ilvl w:val="1"/>
          <w:numId w:val="6"/>
        </w:numPr>
        <w:spacing w:before="120" w:after="60"/>
        <w:rPr>
          <w:rFonts w:ascii="Times New Roman" w:hAnsi="Times New Roman" w:cs="Times New Roman"/>
          <w:color w:val="auto"/>
        </w:rPr>
      </w:pPr>
      <w:bookmarkStart w:id="7" w:name="_Toc309718061"/>
      <w:r w:rsidRPr="00045C1F">
        <w:rPr>
          <w:rFonts w:ascii="Times New Roman" w:hAnsi="Times New Roman" w:cs="Times New Roman"/>
          <w:color w:val="auto"/>
        </w:rPr>
        <w:t>Oportunidade</w:t>
      </w:r>
      <w:r w:rsidR="008E2685" w:rsidRPr="00045C1F">
        <w:rPr>
          <w:rFonts w:ascii="Times New Roman" w:hAnsi="Times New Roman" w:cs="Times New Roman"/>
          <w:color w:val="auto"/>
        </w:rPr>
        <w:t>s</w:t>
      </w:r>
      <w:r w:rsidRPr="00045C1F">
        <w:rPr>
          <w:rFonts w:ascii="Times New Roman" w:hAnsi="Times New Roman" w:cs="Times New Roman"/>
          <w:color w:val="auto"/>
        </w:rPr>
        <w:t xml:space="preserve"> de </w:t>
      </w:r>
      <w:r w:rsidR="003542CB" w:rsidRPr="00045C1F">
        <w:rPr>
          <w:rFonts w:ascii="Times New Roman" w:hAnsi="Times New Roman" w:cs="Times New Roman"/>
          <w:color w:val="auto"/>
        </w:rPr>
        <w:t>M</w:t>
      </w:r>
      <w:r w:rsidRPr="00045C1F">
        <w:rPr>
          <w:rFonts w:ascii="Times New Roman" w:hAnsi="Times New Roman" w:cs="Times New Roman"/>
          <w:color w:val="auto"/>
        </w:rPr>
        <w:t>elhoria</w:t>
      </w:r>
      <w:bookmarkEnd w:id="7"/>
    </w:p>
    <w:p w:rsidR="0027603B" w:rsidRPr="00EB76B4" w:rsidRDefault="0027603B" w:rsidP="0027603B">
      <w:pPr>
        <w:pStyle w:val="Corpodetexto"/>
        <w:spacing w:before="130" w:after="0" w:line="408" w:lineRule="auto"/>
        <w:ind w:left="360"/>
        <w:rPr>
          <w:rFonts w:ascii="Times New Roman" w:hAnsi="Times New Roman"/>
          <w:b/>
          <w:bCs/>
          <w:color w:val="000000"/>
        </w:rPr>
      </w:pPr>
      <w:r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 xml:space="preserve">&lt;Nada está tão bom que não possa melhorar. </w:t>
      </w:r>
      <w:r w:rsidR="00DB245A"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 xml:space="preserve">Pense como você pode </w:t>
      </w:r>
      <w:proofErr w:type="gramStart"/>
      <w:r w:rsidR="00DB245A"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>melhorar,</w:t>
      </w:r>
      <w:proofErr w:type="gramEnd"/>
      <w:r w:rsidR="00DB245A"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 xml:space="preserve"> o que pode aprender para desempenhar suas atividades de forma mais satisfatória ainda</w:t>
      </w:r>
      <w:r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>&gt;</w:t>
      </w:r>
    </w:p>
    <w:p w:rsidR="00640C77" w:rsidRPr="00EB76B4" w:rsidRDefault="00A24139" w:rsidP="000E3DDC">
      <w:pPr>
        <w:pStyle w:val="Ttulo1"/>
        <w:numPr>
          <w:ilvl w:val="0"/>
          <w:numId w:val="6"/>
        </w:numPr>
        <w:spacing w:before="120" w:after="60"/>
        <w:rPr>
          <w:rFonts w:ascii="Times New Roman" w:hAnsi="Times New Roman" w:cs="Times New Roman"/>
          <w:color w:val="auto"/>
        </w:rPr>
      </w:pPr>
      <w:bookmarkStart w:id="8" w:name="_Toc309718062"/>
      <w:r w:rsidRPr="00EB76B4">
        <w:rPr>
          <w:rFonts w:ascii="Times New Roman" w:hAnsi="Times New Roman" w:cs="Times New Roman"/>
          <w:color w:val="auto"/>
        </w:rPr>
        <w:t>Conclusão</w:t>
      </w:r>
      <w:bookmarkEnd w:id="8"/>
    </w:p>
    <w:p w:rsidR="00950FC8" w:rsidRPr="00EB76B4" w:rsidRDefault="00950FC8" w:rsidP="00F30614">
      <w:pPr>
        <w:spacing w:line="360" w:lineRule="auto"/>
        <w:ind w:firstLine="360"/>
        <w:rPr>
          <w:rFonts w:ascii="Times New Roman" w:hAnsi="Times New Roman"/>
          <w:b/>
          <w:bCs/>
        </w:rPr>
      </w:pPr>
      <w:r w:rsidRPr="00EB76B4">
        <w:rPr>
          <w:rFonts w:ascii="Times New Roman" w:hAnsi="Times New Roman"/>
          <w:bCs/>
          <w:color w:val="000000"/>
          <w:shd w:val="clear" w:color="auto" w:fill="BFBFBF" w:themeFill="background1" w:themeFillShade="BF"/>
        </w:rPr>
        <w:t>&lt;Faça um encerramento de seu relatório&gt;</w:t>
      </w:r>
    </w:p>
    <w:sectPr w:rsidR="00950FC8" w:rsidRPr="00EB76B4" w:rsidSect="00140489">
      <w:footerReference w:type="default" r:id="rId11"/>
      <w:footnotePr>
        <w:pos w:val="beneathText"/>
      </w:footnotePr>
      <w:pgSz w:w="11905" w:h="16837"/>
      <w:pgMar w:top="1134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548" w:rsidRDefault="00DE1548">
      <w:r>
        <w:separator/>
      </w:r>
    </w:p>
  </w:endnote>
  <w:endnote w:type="continuationSeparator" w:id="0">
    <w:p w:rsidR="00DE1548" w:rsidRDefault="00DE1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489" w:rsidRDefault="0014048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489" w:rsidRDefault="00102891">
    <w:pPr>
      <w:pStyle w:val="Rodap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5pt;margin-top:.05pt;width:6pt;height:13.75pt;z-index:251657728;mso-wrap-distance-left:0;mso-wrap-distance-right:0;mso-position-horizontal-relative:page" stroked="f">
          <v:fill opacity="0" color2="black"/>
          <v:textbox inset="0,0,0,0">
            <w:txbxContent>
              <w:p w:rsidR="00140489" w:rsidRDefault="00102891">
                <w:pPr>
                  <w:pStyle w:val="Rodap"/>
                  <w:jc w:val="center"/>
                </w:pPr>
                <w:r>
                  <w:rPr>
                    <w:rStyle w:val="Nmerodepgina"/>
                  </w:rPr>
                  <w:fldChar w:fldCharType="begin"/>
                </w:r>
                <w:r w:rsidR="00640C77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A9465B">
                  <w:rPr>
                    <w:rStyle w:val="Nmerodepgina"/>
                    <w:noProof/>
                  </w:rPr>
                  <w:t>2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548" w:rsidRDefault="00DE1548">
      <w:r>
        <w:separator/>
      </w:r>
    </w:p>
  </w:footnote>
  <w:footnote w:type="continuationSeparator" w:id="0">
    <w:p w:rsidR="00DE1548" w:rsidRDefault="00DE1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489" w:rsidRDefault="001404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D3026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4F2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9F0C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04166F"/>
    <w:rsid w:val="00011F63"/>
    <w:rsid w:val="0004166F"/>
    <w:rsid w:val="00045C1F"/>
    <w:rsid w:val="000E3DDC"/>
    <w:rsid w:val="00102891"/>
    <w:rsid w:val="00140489"/>
    <w:rsid w:val="00176B6F"/>
    <w:rsid w:val="0019495F"/>
    <w:rsid w:val="002120D2"/>
    <w:rsid w:val="0022229C"/>
    <w:rsid w:val="002521C2"/>
    <w:rsid w:val="0027603B"/>
    <w:rsid w:val="002C1FAA"/>
    <w:rsid w:val="002F2A98"/>
    <w:rsid w:val="00336DB8"/>
    <w:rsid w:val="003542CB"/>
    <w:rsid w:val="00384FD1"/>
    <w:rsid w:val="003A722F"/>
    <w:rsid w:val="003B5848"/>
    <w:rsid w:val="003C2872"/>
    <w:rsid w:val="003D5BFF"/>
    <w:rsid w:val="003E4432"/>
    <w:rsid w:val="004370C1"/>
    <w:rsid w:val="00486E53"/>
    <w:rsid w:val="0049195A"/>
    <w:rsid w:val="004B5360"/>
    <w:rsid w:val="00506DD7"/>
    <w:rsid w:val="00547A97"/>
    <w:rsid w:val="00640C77"/>
    <w:rsid w:val="00673B46"/>
    <w:rsid w:val="006C6C11"/>
    <w:rsid w:val="006F1EA9"/>
    <w:rsid w:val="00737CF3"/>
    <w:rsid w:val="007B41C4"/>
    <w:rsid w:val="007C2EC4"/>
    <w:rsid w:val="007D3A12"/>
    <w:rsid w:val="007D628A"/>
    <w:rsid w:val="00891EFE"/>
    <w:rsid w:val="008C2A74"/>
    <w:rsid w:val="008E2685"/>
    <w:rsid w:val="00950FC8"/>
    <w:rsid w:val="0095418C"/>
    <w:rsid w:val="0097200E"/>
    <w:rsid w:val="00977D7D"/>
    <w:rsid w:val="009E414F"/>
    <w:rsid w:val="009F19BD"/>
    <w:rsid w:val="00A24139"/>
    <w:rsid w:val="00A9465B"/>
    <w:rsid w:val="00AB1D92"/>
    <w:rsid w:val="00AC2B8C"/>
    <w:rsid w:val="00B02094"/>
    <w:rsid w:val="00B16303"/>
    <w:rsid w:val="00B231EF"/>
    <w:rsid w:val="00B748D4"/>
    <w:rsid w:val="00BD192D"/>
    <w:rsid w:val="00C069EB"/>
    <w:rsid w:val="00C5289A"/>
    <w:rsid w:val="00C77B01"/>
    <w:rsid w:val="00C97BA4"/>
    <w:rsid w:val="00CF6A37"/>
    <w:rsid w:val="00D33319"/>
    <w:rsid w:val="00DA4E85"/>
    <w:rsid w:val="00DB245A"/>
    <w:rsid w:val="00DD2520"/>
    <w:rsid w:val="00DE1548"/>
    <w:rsid w:val="00E1131F"/>
    <w:rsid w:val="00E60CF9"/>
    <w:rsid w:val="00E635B2"/>
    <w:rsid w:val="00EB76B4"/>
    <w:rsid w:val="00F302DC"/>
    <w:rsid w:val="00F30614"/>
    <w:rsid w:val="00F3643F"/>
    <w:rsid w:val="00F530E6"/>
    <w:rsid w:val="00FA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89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F6A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7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qFormat/>
    <w:rsid w:val="00140489"/>
    <w:pPr>
      <w:keepNext/>
      <w:tabs>
        <w:tab w:val="num" w:pos="0"/>
      </w:tabs>
      <w:jc w:val="center"/>
      <w:outlineLvl w:val="7"/>
    </w:pPr>
    <w:rPr>
      <w:rFonts w:ascii="Arial" w:hAnsi="Arial" w:cs="Arial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140489"/>
    <w:rPr>
      <w:rFonts w:ascii="Symbol" w:hAnsi="Symbol"/>
    </w:rPr>
  </w:style>
  <w:style w:type="character" w:customStyle="1" w:styleId="WW8Num2z1">
    <w:name w:val="WW8Num2z1"/>
    <w:rsid w:val="00140489"/>
    <w:rPr>
      <w:rFonts w:ascii="Courier New" w:hAnsi="Courier New" w:cs="Courier New"/>
    </w:rPr>
  </w:style>
  <w:style w:type="character" w:customStyle="1" w:styleId="WW8Num2z2">
    <w:name w:val="WW8Num2z2"/>
    <w:rsid w:val="00140489"/>
    <w:rPr>
      <w:rFonts w:ascii="Wingdings" w:hAnsi="Wingdings"/>
    </w:rPr>
  </w:style>
  <w:style w:type="character" w:customStyle="1" w:styleId="Fontepargpadro1">
    <w:name w:val="Fonte parág. padrão1"/>
    <w:rsid w:val="00140489"/>
  </w:style>
  <w:style w:type="character" w:styleId="Nmerodepgina">
    <w:name w:val="page number"/>
    <w:basedOn w:val="Fontepargpadro1"/>
    <w:semiHidden/>
    <w:rsid w:val="00140489"/>
  </w:style>
  <w:style w:type="character" w:customStyle="1" w:styleId="Marcadores">
    <w:name w:val="Marcadores"/>
    <w:rsid w:val="00140489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14048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140489"/>
    <w:pPr>
      <w:spacing w:after="120"/>
    </w:pPr>
  </w:style>
  <w:style w:type="paragraph" w:styleId="Ttulo">
    <w:name w:val="Title"/>
    <w:basedOn w:val="Normal"/>
    <w:next w:val="Corpodetexto"/>
    <w:qFormat/>
    <w:rsid w:val="00140489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140489"/>
    <w:pPr>
      <w:jc w:val="center"/>
    </w:pPr>
    <w:rPr>
      <w:i/>
      <w:iCs/>
    </w:rPr>
  </w:style>
  <w:style w:type="paragraph" w:styleId="Lista">
    <w:name w:val="List"/>
    <w:basedOn w:val="Corpodetexto"/>
    <w:semiHidden/>
    <w:rsid w:val="00140489"/>
  </w:style>
  <w:style w:type="paragraph" w:customStyle="1" w:styleId="Legenda1">
    <w:name w:val="Legenda1"/>
    <w:basedOn w:val="Normal"/>
    <w:rsid w:val="00140489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40489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rsid w:val="00140489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aption">
    <w:name w:val="Caption"/>
    <w:basedOn w:val="Normal"/>
    <w:rsid w:val="0014048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40489"/>
    <w:pPr>
      <w:suppressLineNumbers/>
    </w:pPr>
  </w:style>
  <w:style w:type="paragraph" w:customStyle="1" w:styleId="TableContents">
    <w:name w:val="Table Contents"/>
    <w:basedOn w:val="Normal"/>
    <w:rsid w:val="00140489"/>
    <w:pPr>
      <w:suppressLineNumbers/>
    </w:pPr>
  </w:style>
  <w:style w:type="paragraph" w:styleId="Rodap">
    <w:name w:val="footer"/>
    <w:basedOn w:val="Normal"/>
    <w:semiHidden/>
    <w:rsid w:val="00140489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semiHidden/>
    <w:rsid w:val="00140489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140489"/>
    <w:pPr>
      <w:suppressLineNumbers/>
    </w:pPr>
  </w:style>
  <w:style w:type="paragraph" w:customStyle="1" w:styleId="Ttulodatabela">
    <w:name w:val="Título da tabela"/>
    <w:basedOn w:val="Contedodatabela"/>
    <w:rsid w:val="00140489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140489"/>
  </w:style>
  <w:style w:type="paragraph" w:customStyle="1" w:styleId="Standard">
    <w:name w:val="Standard"/>
    <w:rsid w:val="00BD192D"/>
    <w:pPr>
      <w:widowControl w:val="0"/>
      <w:suppressAutoHyphens/>
      <w:autoSpaceDN w:val="0"/>
      <w:textAlignment w:val="baseline"/>
    </w:pPr>
    <w:rPr>
      <w:rFonts w:ascii="Liberation Serif" w:eastAsia="DejaVu Sans" w:hAnsi="Liberation Serif"/>
      <w:kern w:val="3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2A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6A37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6A37"/>
    <w:pPr>
      <w:widowControl/>
      <w:suppressAutoHyphens w:val="0"/>
      <w:spacing w:line="276" w:lineRule="auto"/>
      <w:outlineLvl w:val="9"/>
    </w:pPr>
    <w:rPr>
      <w:kern w:val="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6A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6A37"/>
    <w:rPr>
      <w:rFonts w:ascii="Tahoma" w:eastAsia="DejaVu Sans" w:hAnsi="Tahoma" w:cs="Tahoma"/>
      <w:kern w:val="1"/>
      <w:sz w:val="16"/>
      <w:szCs w:val="16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EB76B4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3A722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A722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A72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C8A98-1A4B-4039-B825-658FBB5C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362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Companhia Energética do Ceará</dc:creator>
  <cp:keywords/>
  <cp:lastModifiedBy>Enyo José</cp:lastModifiedBy>
  <cp:revision>79</cp:revision>
  <cp:lastPrinted>2010-12-01T17:52:00Z</cp:lastPrinted>
  <dcterms:created xsi:type="dcterms:W3CDTF">2010-12-01T17:52:00Z</dcterms:created>
  <dcterms:modified xsi:type="dcterms:W3CDTF">2011-11-22T12:39:00Z</dcterms:modified>
</cp:coreProperties>
</file>